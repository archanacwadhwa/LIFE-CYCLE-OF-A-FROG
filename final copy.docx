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759" w:rsidRPr="00BB6952" w:rsidRDefault="0033635F" w:rsidP="00BB6952">
      <w:pPr>
        <w:tabs>
          <w:tab w:val="left" w:pos="1440"/>
          <w:tab w:val="left" w:pos="2880"/>
          <w:tab w:val="left" w:pos="7200"/>
          <w:tab w:val="left" w:pos="7560"/>
        </w:tabs>
        <w:spacing w:line="360" w:lineRule="auto"/>
        <w:rPr>
          <w:b/>
          <w:sz w:val="32"/>
          <w:szCs w:val="32"/>
        </w:rPr>
      </w:pPr>
      <w:r>
        <w:rPr>
          <w:b/>
          <w:sz w:val="32"/>
          <w:szCs w:val="32"/>
        </w:rPr>
        <w:t>Chapter</w:t>
      </w:r>
      <w:r w:rsidR="00AB3569" w:rsidRPr="00BB6952">
        <w:rPr>
          <w:b/>
          <w:sz w:val="32"/>
          <w:szCs w:val="32"/>
        </w:rPr>
        <w:t xml:space="preserve"> 1</w:t>
      </w:r>
    </w:p>
    <w:p w:rsidR="003C5759" w:rsidRPr="00BB6952" w:rsidRDefault="003C5759" w:rsidP="00BB6952">
      <w:pPr>
        <w:spacing w:line="360" w:lineRule="auto"/>
        <w:jc w:val="center"/>
        <w:rPr>
          <w:b/>
          <w:sz w:val="36"/>
          <w:szCs w:val="36"/>
        </w:rPr>
      </w:pPr>
      <w:r w:rsidRPr="00BB6952">
        <w:rPr>
          <w:b/>
          <w:sz w:val="36"/>
          <w:szCs w:val="36"/>
        </w:rPr>
        <w:t>INTRODUCTION</w:t>
      </w:r>
    </w:p>
    <w:p w:rsidR="003C5759" w:rsidRPr="00BB6952" w:rsidRDefault="003C5759" w:rsidP="00BB6952">
      <w:pPr>
        <w:pStyle w:val="ListParagraph"/>
        <w:tabs>
          <w:tab w:val="left" w:pos="1440"/>
          <w:tab w:val="left" w:pos="2880"/>
          <w:tab w:val="left" w:pos="7200"/>
          <w:tab w:val="left" w:pos="7560"/>
        </w:tabs>
        <w:spacing w:line="360" w:lineRule="auto"/>
        <w:ind w:left="0"/>
        <w:rPr>
          <w:b/>
          <w:sz w:val="32"/>
          <w:szCs w:val="32"/>
        </w:rPr>
      </w:pPr>
      <w:r w:rsidRPr="00BB6952">
        <w:rPr>
          <w:b/>
          <w:sz w:val="28"/>
          <w:szCs w:val="28"/>
        </w:rPr>
        <w:t>1.1 About Computer Graphics</w:t>
      </w:r>
    </w:p>
    <w:p w:rsidR="003C5759" w:rsidRDefault="009510B6" w:rsidP="00F75C2A">
      <w:pPr>
        <w:pStyle w:val="ListParagraph"/>
        <w:tabs>
          <w:tab w:val="left" w:pos="1440"/>
          <w:tab w:val="left" w:pos="2880"/>
          <w:tab w:val="left" w:pos="7200"/>
          <w:tab w:val="left" w:pos="7560"/>
        </w:tabs>
        <w:spacing w:line="360" w:lineRule="auto"/>
        <w:ind w:left="0"/>
        <w:jc w:val="both"/>
      </w:pPr>
      <w:r>
        <w:rPr>
          <w:sz w:val="28"/>
          <w:szCs w:val="28"/>
        </w:rPr>
        <w:t xml:space="preserve">          </w:t>
      </w:r>
      <w:r w:rsidR="00A251FF" w:rsidRPr="00BB6952">
        <w:t xml:space="preserve"> </w:t>
      </w:r>
      <w:r w:rsidR="003C5759" w:rsidRPr="00BB6952">
        <w:t xml:space="preserve">Computer Graphics is concerned with all aspects of producing pictures or images using a computer. We can create images by computers that are indistinguishable from photographs of real objects. There is a common saying that “a picture is worth a thousand words”. We can </w:t>
      </w:r>
      <w:proofErr w:type="spellStart"/>
      <w:r w:rsidR="003C5759" w:rsidRPr="00BB6952">
        <w:t>picturise</w:t>
      </w:r>
      <w:proofErr w:type="spellEnd"/>
      <w:r w:rsidR="003C5759" w:rsidRPr="00BB6952">
        <w:t xml:space="preserve"> all the real world objects using computer graphics. We can model all real world objects, render them, give various material properties for them, and create animations using computer graphics. Computer graphics today is largely interactive: the user controls the contents, structure and appearance of the objects and their displayed images by using input devices such as keyboard, mouse. User can select command by pull down menu, pop-up screen etc. There are many graphics software and APIs and one such API is OpenGL.</w:t>
      </w:r>
    </w:p>
    <w:p w:rsidR="00AB3569" w:rsidRPr="00BB6952" w:rsidRDefault="00AB3569" w:rsidP="00F75C2A">
      <w:pPr>
        <w:pStyle w:val="ListParagraph"/>
        <w:tabs>
          <w:tab w:val="left" w:pos="1440"/>
          <w:tab w:val="left" w:pos="2880"/>
          <w:tab w:val="left" w:pos="7200"/>
          <w:tab w:val="left" w:pos="7560"/>
        </w:tabs>
        <w:spacing w:line="360" w:lineRule="auto"/>
        <w:ind w:left="0"/>
        <w:jc w:val="both"/>
        <w:rPr>
          <w:sz w:val="28"/>
          <w:szCs w:val="28"/>
        </w:rPr>
      </w:pPr>
    </w:p>
    <w:p w:rsidR="003C5759" w:rsidRPr="00BB6952" w:rsidRDefault="003C5759" w:rsidP="00BB6952">
      <w:pPr>
        <w:pStyle w:val="ListParagraph"/>
        <w:tabs>
          <w:tab w:val="left" w:pos="1440"/>
          <w:tab w:val="left" w:pos="2880"/>
          <w:tab w:val="left" w:pos="7200"/>
          <w:tab w:val="left" w:pos="7560"/>
        </w:tabs>
        <w:spacing w:line="360" w:lineRule="auto"/>
        <w:ind w:left="0"/>
        <w:rPr>
          <w:b/>
          <w:sz w:val="32"/>
          <w:szCs w:val="32"/>
        </w:rPr>
      </w:pPr>
      <w:r w:rsidRPr="00BB6952">
        <w:rPr>
          <w:b/>
          <w:sz w:val="28"/>
          <w:szCs w:val="28"/>
        </w:rPr>
        <w:t>1.2 About OpenGL</w:t>
      </w:r>
    </w:p>
    <w:p w:rsidR="003C5759" w:rsidRPr="00BB6952" w:rsidRDefault="006D79F2" w:rsidP="00E33BBB">
      <w:pPr>
        <w:pStyle w:val="ListParagraph"/>
        <w:tabs>
          <w:tab w:val="left" w:pos="1440"/>
          <w:tab w:val="left" w:pos="2880"/>
          <w:tab w:val="left" w:pos="7200"/>
          <w:tab w:val="left" w:pos="7560"/>
        </w:tabs>
        <w:spacing w:line="360" w:lineRule="auto"/>
        <w:ind w:left="0"/>
        <w:jc w:val="both"/>
        <w:rPr>
          <w:sz w:val="28"/>
          <w:szCs w:val="28"/>
        </w:rPr>
      </w:pPr>
      <w:r>
        <w:rPr>
          <w:sz w:val="28"/>
          <w:szCs w:val="28"/>
        </w:rPr>
        <w:t xml:space="preserve">          </w:t>
      </w:r>
      <w:r w:rsidR="00A251FF" w:rsidRPr="00BB6952">
        <w:rPr>
          <w:sz w:val="28"/>
          <w:szCs w:val="28"/>
        </w:rPr>
        <w:t xml:space="preserve"> </w:t>
      </w:r>
      <w:r w:rsidR="003C5759" w:rsidRPr="00BB6952">
        <w:t>OpenGL is graphics software system which has become widely accepted for developing graphics application. Open GL enables top down approach. It provides ease to the programmer as most of the functions are inbuilt. OpenGL has most widely used and supported 2D and 3D graphics application programming interface (API). OpenGL is easy to learn and it possesses most of the characteristics of other popular graphical systems. The libraries provided by OpenGL interface are OpenGL core, OpenGL utility library, OpenGL utility toolkit. We want to start writing, as quickly as possible, application program that will generate graphical output.</w:t>
      </w:r>
    </w:p>
    <w:p w:rsidR="0073149B" w:rsidRPr="00BB6952" w:rsidRDefault="00365417" w:rsidP="00E33BBB">
      <w:pPr>
        <w:pStyle w:val="ListParagraph"/>
        <w:tabs>
          <w:tab w:val="left" w:pos="1440"/>
          <w:tab w:val="left" w:pos="2880"/>
          <w:tab w:val="left" w:pos="7200"/>
          <w:tab w:val="left" w:pos="7560"/>
        </w:tabs>
        <w:spacing w:line="360" w:lineRule="auto"/>
        <w:ind w:left="0"/>
        <w:jc w:val="both"/>
      </w:pPr>
      <w:r w:rsidRPr="00BB6952">
        <w:t xml:space="preserve">          </w:t>
      </w:r>
      <w:r w:rsidR="0073149B" w:rsidRPr="00BB6952">
        <w:t xml:space="preserve">OpenGL can be accessed using GL library utility </w:t>
      </w:r>
      <w:proofErr w:type="gramStart"/>
      <w:r w:rsidR="0073149B" w:rsidRPr="00BB6952">
        <w:t>library(</w:t>
      </w:r>
      <w:proofErr w:type="gramEnd"/>
      <w:r w:rsidR="0073149B" w:rsidRPr="00BB6952">
        <w:t>GLU),OpenGL utility toolkit(GLUT).GL library have names that begin with the letters gl.</w:t>
      </w:r>
      <w:r w:rsidR="00157009" w:rsidRPr="00BB6952">
        <w:t xml:space="preserve"> </w:t>
      </w:r>
      <w:r w:rsidR="0073149B" w:rsidRPr="00BB6952">
        <w:t>The GLU library is available in all OpenGL implementations.</w:t>
      </w:r>
      <w:r w:rsidR="00157009" w:rsidRPr="00BB6952">
        <w:t xml:space="preserve"> </w:t>
      </w:r>
      <w:r w:rsidR="0073149B" w:rsidRPr="00BB6952">
        <w:t xml:space="preserve">Functions in the GLU library begin </w:t>
      </w:r>
      <w:r w:rsidR="00190B74" w:rsidRPr="00BB6952">
        <w:t>with</w:t>
      </w:r>
      <w:r w:rsidR="0073149B" w:rsidRPr="00BB6952">
        <w:t xml:space="preserve"> the letters glu</w:t>
      </w:r>
      <w:r w:rsidR="00157009" w:rsidRPr="00BB6952">
        <w:t>t</w:t>
      </w:r>
      <w:r w:rsidR="0073149B" w:rsidRPr="00BB6952">
        <w:t>.</w:t>
      </w:r>
      <w:r w:rsidR="00157009" w:rsidRPr="00BB6952">
        <w:t xml:space="preserve"> </w:t>
      </w:r>
      <w:r w:rsidR="0073149B" w:rsidRPr="00BB6952">
        <w:t>GLUT will use GLX and the X libraries.</w:t>
      </w:r>
      <w:r w:rsidR="00190B74" w:rsidRPr="00BB6952">
        <w:t xml:space="preserve"> </w:t>
      </w:r>
      <w:r w:rsidR="0073149B" w:rsidRPr="00BB6952">
        <w:t>The application program can use only GLUT functions.</w:t>
      </w:r>
    </w:p>
    <w:p w:rsidR="0073149B" w:rsidRPr="00BB6952" w:rsidRDefault="00E271D4" w:rsidP="00E33BBB">
      <w:pPr>
        <w:pStyle w:val="ListParagraph"/>
        <w:tabs>
          <w:tab w:val="left" w:pos="1440"/>
          <w:tab w:val="left" w:pos="2880"/>
          <w:tab w:val="left" w:pos="7200"/>
          <w:tab w:val="left" w:pos="7560"/>
        </w:tabs>
        <w:spacing w:line="360" w:lineRule="auto"/>
        <w:ind w:left="0"/>
        <w:jc w:val="both"/>
      </w:pPr>
      <w:r w:rsidRPr="00BB6952">
        <w:t xml:space="preserve">          </w:t>
      </w:r>
      <w:r w:rsidR="0073149B" w:rsidRPr="00BB6952">
        <w:t>OpenGL offers a rich and highly usable API for 2D and 3D graphics and image manipulations</w:t>
      </w:r>
      <w:r w:rsidR="00157009" w:rsidRPr="00BB6952">
        <w:t xml:space="preserve"> </w:t>
      </w:r>
      <w:r w:rsidR="0073149B" w:rsidRPr="00BB6952">
        <w:t>.OpenGL makes heavy use of macros to increase code readability and avoid the use of magic numbers.</w:t>
      </w:r>
      <w:r w:rsidR="00190B74" w:rsidRPr="00BB6952">
        <w:t xml:space="preserve"> </w:t>
      </w:r>
      <w:r w:rsidR="0073149B" w:rsidRPr="00BB6952">
        <w:t>The OpenGL way of creating graphics is used widely in both academics and industries.</w:t>
      </w:r>
    </w:p>
    <w:p w:rsidR="00F75C2A" w:rsidRPr="00F75C2A" w:rsidRDefault="00F53C14" w:rsidP="00F75C2A">
      <w:pPr>
        <w:pStyle w:val="ListParagraph"/>
        <w:tabs>
          <w:tab w:val="left" w:pos="1440"/>
          <w:tab w:val="left" w:pos="2880"/>
          <w:tab w:val="left" w:pos="7200"/>
          <w:tab w:val="left" w:pos="7560"/>
        </w:tabs>
        <w:spacing w:line="360" w:lineRule="auto"/>
        <w:ind w:left="0"/>
        <w:rPr>
          <w:b/>
          <w:sz w:val="28"/>
          <w:szCs w:val="28"/>
        </w:rPr>
      </w:pPr>
      <w:r>
        <w:rPr>
          <w:b/>
          <w:sz w:val="28"/>
          <w:szCs w:val="28"/>
        </w:rPr>
        <w:lastRenderedPageBreak/>
        <w:t>1.3 About P</w:t>
      </w:r>
      <w:r w:rsidR="003C5759" w:rsidRPr="00BB6952">
        <w:rPr>
          <w:b/>
          <w:sz w:val="28"/>
          <w:szCs w:val="28"/>
        </w:rPr>
        <w:t>roject</w:t>
      </w:r>
    </w:p>
    <w:p w:rsidR="003C5759" w:rsidRPr="00BB6952" w:rsidRDefault="003744EC" w:rsidP="00BB6952">
      <w:pPr>
        <w:pStyle w:val="ListParagraph"/>
        <w:tabs>
          <w:tab w:val="left" w:pos="1440"/>
          <w:tab w:val="left" w:pos="2880"/>
          <w:tab w:val="left" w:pos="7200"/>
          <w:tab w:val="left" w:pos="7560"/>
        </w:tabs>
        <w:spacing w:line="360" w:lineRule="auto"/>
        <w:ind w:left="0"/>
        <w:jc w:val="both"/>
      </w:pPr>
      <w:r w:rsidRPr="00BB6952">
        <w:t xml:space="preserve">          </w:t>
      </w:r>
      <w:r w:rsidR="00F75C2A">
        <w:t xml:space="preserve">This </w:t>
      </w:r>
      <w:r w:rsidR="003C5759" w:rsidRPr="00BB6952">
        <w:t>project is designed and implemented using OpenGL interactive application that basically deals with providing the graphical inte</w:t>
      </w:r>
      <w:r w:rsidR="00357945" w:rsidRPr="00BB6952">
        <w:t>rfaces between user and system. T</w:t>
      </w:r>
      <w:r w:rsidR="003C5759" w:rsidRPr="00BB6952">
        <w:t>he mini</w:t>
      </w:r>
      <w:r w:rsidR="00890B25" w:rsidRPr="00BB6952">
        <w:t xml:space="preserve"> project “Life Cycle of Frog” is the course of stages of the frog. It involves several stages such as,</w:t>
      </w:r>
      <w:r w:rsidR="00190B74" w:rsidRPr="00BB6952">
        <w:t xml:space="preserve"> </w:t>
      </w:r>
      <w:r w:rsidR="00357945" w:rsidRPr="00BB6952">
        <w:t>the eggs hatch in 6 days, the tadpoles grow hind legs after 5 weeks, the tail starts to disappear as the legs grow, after 11 weeks the frog is fully grown and its life span is around 10-12 years, the adult frog lay eggs. These are the stages involved in our project.</w:t>
      </w: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3C5759" w:rsidRPr="00BB6952" w:rsidRDefault="003C5759" w:rsidP="00BB6952">
      <w:pPr>
        <w:tabs>
          <w:tab w:val="left" w:pos="1440"/>
          <w:tab w:val="left" w:pos="2880"/>
          <w:tab w:val="left" w:pos="7200"/>
          <w:tab w:val="left" w:pos="7560"/>
        </w:tabs>
        <w:spacing w:line="360" w:lineRule="auto"/>
        <w:rPr>
          <w:b/>
          <w:sz w:val="28"/>
          <w:szCs w:val="28"/>
        </w:rPr>
      </w:pPr>
    </w:p>
    <w:p w:rsidR="00F62D10" w:rsidRPr="00BB6952" w:rsidRDefault="00F62D10" w:rsidP="00BB6952">
      <w:pPr>
        <w:tabs>
          <w:tab w:val="left" w:pos="2055"/>
        </w:tabs>
        <w:spacing w:line="360" w:lineRule="auto"/>
        <w:jc w:val="both"/>
        <w:rPr>
          <w:b/>
          <w:caps/>
          <w:sz w:val="28"/>
          <w:szCs w:val="28"/>
        </w:rPr>
      </w:pPr>
    </w:p>
    <w:p w:rsidR="00357945" w:rsidRPr="00BB6952" w:rsidRDefault="00357945" w:rsidP="00BB6952">
      <w:pPr>
        <w:tabs>
          <w:tab w:val="left" w:pos="2055"/>
        </w:tabs>
        <w:spacing w:line="360" w:lineRule="auto"/>
        <w:jc w:val="both"/>
        <w:rPr>
          <w:b/>
          <w:caps/>
          <w:sz w:val="28"/>
          <w:szCs w:val="28"/>
        </w:rPr>
      </w:pPr>
    </w:p>
    <w:p w:rsidR="00357945" w:rsidRPr="00BB6952" w:rsidRDefault="00357945" w:rsidP="00BB6952">
      <w:pPr>
        <w:tabs>
          <w:tab w:val="left" w:pos="2055"/>
        </w:tabs>
        <w:spacing w:line="360" w:lineRule="auto"/>
        <w:jc w:val="both"/>
        <w:rPr>
          <w:b/>
          <w:caps/>
          <w:sz w:val="28"/>
          <w:szCs w:val="28"/>
        </w:rPr>
      </w:pPr>
    </w:p>
    <w:p w:rsidR="00357945" w:rsidRPr="00BB6952" w:rsidRDefault="00357945" w:rsidP="00BB6952">
      <w:pPr>
        <w:tabs>
          <w:tab w:val="left" w:pos="2055"/>
        </w:tabs>
        <w:spacing w:line="360" w:lineRule="auto"/>
        <w:jc w:val="both"/>
        <w:rPr>
          <w:b/>
          <w:caps/>
          <w:sz w:val="28"/>
          <w:szCs w:val="28"/>
        </w:rPr>
      </w:pPr>
    </w:p>
    <w:p w:rsidR="00357945" w:rsidRPr="00BB6952" w:rsidRDefault="00357945" w:rsidP="00BB6952">
      <w:pPr>
        <w:tabs>
          <w:tab w:val="left" w:pos="2055"/>
        </w:tabs>
        <w:spacing w:line="360" w:lineRule="auto"/>
        <w:jc w:val="both"/>
        <w:rPr>
          <w:b/>
          <w:caps/>
          <w:sz w:val="28"/>
          <w:szCs w:val="28"/>
        </w:rPr>
      </w:pPr>
    </w:p>
    <w:p w:rsidR="00750462" w:rsidRPr="00BB6952" w:rsidRDefault="00750462" w:rsidP="00BB6952">
      <w:pPr>
        <w:tabs>
          <w:tab w:val="left" w:pos="2055"/>
        </w:tabs>
        <w:spacing w:line="360" w:lineRule="auto"/>
        <w:jc w:val="both"/>
        <w:rPr>
          <w:b/>
          <w:caps/>
          <w:sz w:val="28"/>
          <w:szCs w:val="28"/>
        </w:rPr>
      </w:pPr>
    </w:p>
    <w:p w:rsidR="00732735" w:rsidRPr="00BB6952" w:rsidRDefault="00732735" w:rsidP="00BB6952">
      <w:pPr>
        <w:spacing w:line="360" w:lineRule="auto"/>
        <w:rPr>
          <w:b/>
          <w:sz w:val="32"/>
          <w:szCs w:val="32"/>
        </w:rPr>
      </w:pPr>
    </w:p>
    <w:p w:rsidR="003C5759" w:rsidRPr="00BB6952" w:rsidRDefault="0033635F" w:rsidP="00BB6952">
      <w:pPr>
        <w:spacing w:line="360" w:lineRule="auto"/>
        <w:rPr>
          <w:b/>
          <w:sz w:val="32"/>
          <w:szCs w:val="32"/>
        </w:rPr>
      </w:pPr>
      <w:r>
        <w:rPr>
          <w:b/>
          <w:sz w:val="32"/>
          <w:szCs w:val="32"/>
        </w:rPr>
        <w:lastRenderedPageBreak/>
        <w:t>Chapter</w:t>
      </w:r>
      <w:r w:rsidR="00F85D0B" w:rsidRPr="00BB6952">
        <w:rPr>
          <w:b/>
          <w:sz w:val="32"/>
          <w:szCs w:val="32"/>
        </w:rPr>
        <w:t xml:space="preserve"> 2</w:t>
      </w:r>
    </w:p>
    <w:p w:rsidR="003C5759" w:rsidRPr="00BB6952" w:rsidRDefault="003C5759" w:rsidP="00CB4354">
      <w:pPr>
        <w:spacing w:line="360" w:lineRule="auto"/>
        <w:rPr>
          <w:b/>
          <w:sz w:val="36"/>
          <w:szCs w:val="36"/>
        </w:rPr>
      </w:pPr>
      <w:r w:rsidRPr="00BB6952">
        <w:rPr>
          <w:b/>
          <w:sz w:val="36"/>
          <w:szCs w:val="36"/>
        </w:rPr>
        <w:t>SYSTEM REQUIREMENT AND SPECIFICATIONS</w:t>
      </w:r>
    </w:p>
    <w:p w:rsidR="003C5759" w:rsidRPr="00BB6952" w:rsidRDefault="00CB4354" w:rsidP="00BB6952">
      <w:pPr>
        <w:spacing w:line="360" w:lineRule="auto"/>
        <w:jc w:val="both"/>
      </w:pPr>
      <w:r>
        <w:t xml:space="preserve">            </w:t>
      </w:r>
      <w:r w:rsidR="003C5759" w:rsidRPr="00BB6952">
        <w:t>The system requirement and specification of our project is as follows:</w:t>
      </w:r>
    </w:p>
    <w:p w:rsidR="00F85D0B" w:rsidRDefault="00F85D0B" w:rsidP="00BB6952">
      <w:pPr>
        <w:spacing w:line="360" w:lineRule="auto"/>
        <w:jc w:val="both"/>
        <w:rPr>
          <w:b/>
          <w:sz w:val="28"/>
          <w:szCs w:val="28"/>
        </w:rPr>
      </w:pPr>
    </w:p>
    <w:p w:rsidR="003C5759" w:rsidRPr="00BB6952" w:rsidRDefault="00F85D0B" w:rsidP="00BB6952">
      <w:pPr>
        <w:spacing w:line="360" w:lineRule="auto"/>
        <w:jc w:val="both"/>
        <w:rPr>
          <w:b/>
          <w:sz w:val="28"/>
          <w:szCs w:val="28"/>
        </w:rPr>
      </w:pPr>
      <w:r>
        <w:rPr>
          <w:b/>
          <w:sz w:val="28"/>
          <w:szCs w:val="28"/>
        </w:rPr>
        <w:t>2</w:t>
      </w:r>
      <w:r w:rsidR="003C5759" w:rsidRPr="00BB6952">
        <w:rPr>
          <w:b/>
          <w:sz w:val="28"/>
          <w:szCs w:val="28"/>
        </w:rPr>
        <w:t>.1 Hardware Requirements</w:t>
      </w:r>
    </w:p>
    <w:p w:rsidR="003C5759" w:rsidRPr="00BB6952" w:rsidRDefault="00B44527" w:rsidP="00CB4354">
      <w:pPr>
        <w:pStyle w:val="ListParagraph"/>
        <w:tabs>
          <w:tab w:val="left" w:pos="810"/>
        </w:tabs>
        <w:spacing w:line="360" w:lineRule="auto"/>
        <w:jc w:val="both"/>
      </w:pPr>
      <w:r w:rsidRPr="00BB6952">
        <w:t>Processor</w:t>
      </w:r>
      <w:r w:rsidRPr="00BB6952">
        <w:tab/>
        <w:t>: Intel Pentium 4</w:t>
      </w:r>
    </w:p>
    <w:p w:rsidR="00B44527" w:rsidRPr="00BB6952" w:rsidRDefault="00B44527" w:rsidP="00CB4354">
      <w:pPr>
        <w:pStyle w:val="ListParagraph"/>
        <w:tabs>
          <w:tab w:val="left" w:pos="810"/>
        </w:tabs>
        <w:spacing w:line="360" w:lineRule="auto"/>
        <w:jc w:val="both"/>
      </w:pPr>
      <w:r w:rsidRPr="00BB6952">
        <w:t>Monitor</w:t>
      </w:r>
    </w:p>
    <w:p w:rsidR="003C5759" w:rsidRPr="00BB6952" w:rsidRDefault="00B44527" w:rsidP="00CB4354">
      <w:pPr>
        <w:pStyle w:val="ListParagraph"/>
        <w:tabs>
          <w:tab w:val="left" w:pos="810"/>
        </w:tabs>
        <w:spacing w:line="360" w:lineRule="auto"/>
        <w:jc w:val="both"/>
      </w:pPr>
      <w:r w:rsidRPr="00BB6952">
        <w:t xml:space="preserve">Main </w:t>
      </w:r>
      <w:proofErr w:type="gramStart"/>
      <w:r w:rsidRPr="00BB6952">
        <w:t>memory :</w:t>
      </w:r>
      <w:proofErr w:type="gramEnd"/>
      <w:r w:rsidRPr="00BB6952">
        <w:t xml:space="preserve"> 1 GB</w:t>
      </w:r>
      <w:r w:rsidR="003C5759" w:rsidRPr="00BB6952">
        <w:t xml:space="preserve"> RAM</w:t>
      </w:r>
    </w:p>
    <w:p w:rsidR="003C5759" w:rsidRPr="00BB6952" w:rsidRDefault="00B44527" w:rsidP="00CB4354">
      <w:pPr>
        <w:pStyle w:val="ListParagraph"/>
        <w:tabs>
          <w:tab w:val="left" w:pos="810"/>
        </w:tabs>
        <w:spacing w:line="360" w:lineRule="auto"/>
        <w:jc w:val="both"/>
      </w:pPr>
      <w:r w:rsidRPr="00BB6952">
        <w:t>CPU Speed     : 2.0 GHz</w:t>
      </w:r>
    </w:p>
    <w:p w:rsidR="004B6833" w:rsidRPr="00BB6952" w:rsidRDefault="004B6833" w:rsidP="00CB4354">
      <w:pPr>
        <w:pStyle w:val="ListParagraph"/>
        <w:tabs>
          <w:tab w:val="left" w:pos="810"/>
        </w:tabs>
        <w:spacing w:line="360" w:lineRule="auto"/>
        <w:jc w:val="both"/>
      </w:pPr>
      <w:r w:rsidRPr="00BB6952">
        <w:t>Key Board      : Standard</w:t>
      </w:r>
    </w:p>
    <w:p w:rsidR="003C5759" w:rsidRDefault="004B6833" w:rsidP="00CB4354">
      <w:pPr>
        <w:pStyle w:val="ListParagraph"/>
        <w:tabs>
          <w:tab w:val="left" w:pos="810"/>
        </w:tabs>
        <w:spacing w:line="360" w:lineRule="auto"/>
        <w:jc w:val="both"/>
      </w:pPr>
      <w:r w:rsidRPr="00BB6952">
        <w:t>Mouse            : Standard</w:t>
      </w:r>
    </w:p>
    <w:p w:rsidR="00F85D0B" w:rsidRPr="00BB6952" w:rsidRDefault="00F85D0B" w:rsidP="00CB4354">
      <w:pPr>
        <w:pStyle w:val="ListParagraph"/>
        <w:tabs>
          <w:tab w:val="left" w:pos="810"/>
        </w:tabs>
        <w:spacing w:line="360" w:lineRule="auto"/>
        <w:jc w:val="both"/>
      </w:pPr>
    </w:p>
    <w:p w:rsidR="003C5759" w:rsidRPr="00BB6952" w:rsidRDefault="008D57EB" w:rsidP="00CB4354">
      <w:pPr>
        <w:tabs>
          <w:tab w:val="left" w:pos="3165"/>
        </w:tabs>
        <w:spacing w:line="360" w:lineRule="auto"/>
        <w:jc w:val="both"/>
        <w:rPr>
          <w:b/>
          <w:sz w:val="28"/>
          <w:szCs w:val="28"/>
        </w:rPr>
      </w:pPr>
      <w:r w:rsidRPr="00BB6952">
        <w:rPr>
          <w:b/>
          <w:sz w:val="28"/>
          <w:szCs w:val="28"/>
        </w:rPr>
        <w:t>2</w:t>
      </w:r>
      <w:r w:rsidR="003C5759" w:rsidRPr="00BB6952">
        <w:rPr>
          <w:b/>
          <w:sz w:val="28"/>
          <w:szCs w:val="28"/>
        </w:rPr>
        <w:t>.2 Software Requirements</w:t>
      </w:r>
    </w:p>
    <w:p w:rsidR="003C5759" w:rsidRPr="00BB6952" w:rsidRDefault="00750462" w:rsidP="00CB4354">
      <w:pPr>
        <w:pStyle w:val="ListParagraph"/>
        <w:tabs>
          <w:tab w:val="left" w:pos="810"/>
        </w:tabs>
        <w:spacing w:line="360" w:lineRule="auto"/>
        <w:jc w:val="both"/>
      </w:pPr>
      <w:r w:rsidRPr="00BB6952">
        <w:t xml:space="preserve">Operating </w:t>
      </w:r>
      <w:proofErr w:type="gramStart"/>
      <w:r w:rsidRPr="00BB6952">
        <w:t>system :</w:t>
      </w:r>
      <w:proofErr w:type="gramEnd"/>
      <w:r w:rsidRPr="00BB6952">
        <w:t xml:space="preserve"> </w:t>
      </w:r>
      <w:proofErr w:type="spellStart"/>
      <w:r w:rsidRPr="00BB6952">
        <w:t>Ubuntu</w:t>
      </w:r>
      <w:proofErr w:type="spellEnd"/>
      <w:r w:rsidRPr="00BB6952">
        <w:t xml:space="preserve"> 14.04</w:t>
      </w:r>
    </w:p>
    <w:p w:rsidR="003C5759" w:rsidRPr="00BB6952" w:rsidRDefault="00750462" w:rsidP="00CB4354">
      <w:pPr>
        <w:pStyle w:val="ListParagraph"/>
        <w:tabs>
          <w:tab w:val="left" w:pos="810"/>
        </w:tabs>
        <w:spacing w:line="360" w:lineRule="auto"/>
        <w:jc w:val="both"/>
      </w:pPr>
      <w:proofErr w:type="gramStart"/>
      <w:r w:rsidRPr="00BB6952">
        <w:t>Vi</w:t>
      </w:r>
      <w:proofErr w:type="gramEnd"/>
      <w:r w:rsidRPr="00BB6952">
        <w:t xml:space="preserve"> editor</w:t>
      </w:r>
    </w:p>
    <w:p w:rsidR="003C5759" w:rsidRPr="00BB6952" w:rsidRDefault="005D30E6" w:rsidP="00CB4354">
      <w:pPr>
        <w:pStyle w:val="ListParagraph"/>
        <w:tabs>
          <w:tab w:val="left" w:pos="810"/>
        </w:tabs>
        <w:spacing w:line="360" w:lineRule="auto"/>
        <w:jc w:val="both"/>
      </w:pPr>
      <w:r w:rsidRPr="00BB6952">
        <w:t>OpenGL library</w:t>
      </w:r>
    </w:p>
    <w:p w:rsidR="003C5759" w:rsidRPr="00450588" w:rsidRDefault="00AA6E22" w:rsidP="00450588">
      <w:pPr>
        <w:pStyle w:val="ListParagraph"/>
        <w:tabs>
          <w:tab w:val="left" w:pos="810"/>
        </w:tabs>
        <w:spacing w:line="360" w:lineRule="auto"/>
        <w:jc w:val="both"/>
      </w:pPr>
      <w:r w:rsidRPr="00BB6952">
        <w:t>Glut Library</w:t>
      </w:r>
    </w:p>
    <w:p w:rsidR="00AB3569" w:rsidRDefault="00AB3569" w:rsidP="00BB6952">
      <w:pPr>
        <w:spacing w:line="360" w:lineRule="auto"/>
        <w:jc w:val="both"/>
        <w:rPr>
          <w:b/>
          <w:sz w:val="28"/>
          <w:szCs w:val="28"/>
        </w:rPr>
      </w:pPr>
    </w:p>
    <w:p w:rsidR="00530645" w:rsidRPr="00450588" w:rsidRDefault="00AE2C42" w:rsidP="00BB6952">
      <w:pPr>
        <w:spacing w:line="360" w:lineRule="auto"/>
        <w:jc w:val="both"/>
        <w:rPr>
          <w:b/>
          <w:sz w:val="28"/>
          <w:szCs w:val="28"/>
        </w:rPr>
      </w:pPr>
      <w:r>
        <w:rPr>
          <w:b/>
          <w:sz w:val="28"/>
          <w:szCs w:val="28"/>
        </w:rPr>
        <w:t>2.3 Details of t</w:t>
      </w:r>
      <w:r w:rsidR="00530645" w:rsidRPr="00BB6952">
        <w:rPr>
          <w:b/>
          <w:sz w:val="28"/>
          <w:szCs w:val="28"/>
        </w:rPr>
        <w:t>he Software</w:t>
      </w:r>
    </w:p>
    <w:p w:rsidR="00530645" w:rsidRPr="00BB6952" w:rsidRDefault="00C616B0" w:rsidP="00BB6952">
      <w:pPr>
        <w:spacing w:line="360" w:lineRule="auto"/>
        <w:jc w:val="both"/>
      </w:pPr>
      <w:r w:rsidRPr="00BB6952">
        <w:t xml:space="preserve">          </w:t>
      </w:r>
      <w:r w:rsidR="00530645" w:rsidRPr="00BB6952">
        <w:t>Here, the coding of ou</w:t>
      </w:r>
      <w:r w:rsidRPr="00BB6952">
        <w:t xml:space="preserve">r project is done in </w:t>
      </w:r>
      <w:r w:rsidR="00530645" w:rsidRPr="00BB6952">
        <w:t>OpenGL (Open Graphics Library) which is a standard specification to produce 2D and 3D computer graphics. We use, the OpenGL Utility Toolkit called GLUT which is a library of utilities for OpenGL programs.</w:t>
      </w:r>
    </w:p>
    <w:p w:rsidR="00AB3569" w:rsidRDefault="00AB3569" w:rsidP="00BB6952">
      <w:pPr>
        <w:spacing w:line="360" w:lineRule="auto"/>
        <w:jc w:val="both"/>
        <w:rPr>
          <w:b/>
          <w:sz w:val="28"/>
          <w:szCs w:val="28"/>
        </w:rPr>
      </w:pPr>
    </w:p>
    <w:p w:rsidR="00530645" w:rsidRPr="00BB6952" w:rsidRDefault="005E5E68" w:rsidP="00BB6952">
      <w:pPr>
        <w:spacing w:line="360" w:lineRule="auto"/>
        <w:jc w:val="both"/>
        <w:rPr>
          <w:b/>
          <w:sz w:val="28"/>
          <w:szCs w:val="28"/>
        </w:rPr>
      </w:pPr>
      <w:r w:rsidRPr="00BB6952">
        <w:rPr>
          <w:b/>
          <w:sz w:val="28"/>
          <w:szCs w:val="28"/>
        </w:rPr>
        <w:t>2.3.1</w:t>
      </w:r>
      <w:r w:rsidR="00530645" w:rsidRPr="00BB6952">
        <w:rPr>
          <w:b/>
          <w:sz w:val="28"/>
          <w:szCs w:val="28"/>
        </w:rPr>
        <w:t xml:space="preserve"> OpenGL and GLUT</w:t>
      </w:r>
    </w:p>
    <w:p w:rsidR="00530645" w:rsidRPr="00450588" w:rsidRDefault="00D342A2" w:rsidP="00450588">
      <w:pPr>
        <w:tabs>
          <w:tab w:val="left" w:pos="2757"/>
        </w:tabs>
        <w:spacing w:line="360" w:lineRule="auto"/>
        <w:jc w:val="both"/>
        <w:rPr>
          <w:b/>
        </w:rPr>
      </w:pPr>
      <w:r w:rsidRPr="00234B98">
        <w:rPr>
          <w:color w:val="000000"/>
        </w:rPr>
        <w:t xml:space="preserve">         </w:t>
      </w:r>
      <w:r w:rsidR="00BC42CC" w:rsidRPr="00234B98">
        <w:rPr>
          <w:color w:val="000000"/>
        </w:rPr>
        <w:t xml:space="preserve"> </w:t>
      </w:r>
      <w:r w:rsidR="00530645" w:rsidRPr="00234B98">
        <w:rPr>
          <w:color w:val="000000"/>
        </w:rPr>
        <w:t>OpenGL (Open Graphics Library) is a standard specification defining a cross language, cross-platform API for writing applications that produce 2D and 3Dcomputer graphics, describing</w:t>
      </w:r>
      <w:r w:rsidR="00530645" w:rsidRPr="00BB6952">
        <w:rPr>
          <w:color w:val="000000"/>
        </w:rPr>
        <w:t xml:space="preserve"> a set of functions and the precise behavior that they must perform. From this specification, hardware vendors create implementations-libraries of functions created to match the functions stated in the OpenGL specifi</w:t>
      </w:r>
      <w:r w:rsidR="00CC5FBA" w:rsidRPr="00BB6952">
        <w:rPr>
          <w:color w:val="000000"/>
        </w:rPr>
        <w:t xml:space="preserve">cation, making use of hardware </w:t>
      </w:r>
      <w:r w:rsidR="00530645" w:rsidRPr="00BB6952">
        <w:rPr>
          <w:color w:val="000000"/>
        </w:rPr>
        <w:t>acceleration where possible. Hardware vendors have meet specific tests to be able to qualify their implementation as an OpenGL implementation.</w:t>
      </w:r>
    </w:p>
    <w:p w:rsidR="00A25EF4" w:rsidRDefault="00BC42CC" w:rsidP="00A25EF4">
      <w:pPr>
        <w:spacing w:line="360" w:lineRule="auto"/>
        <w:jc w:val="both"/>
      </w:pPr>
      <w:r w:rsidRPr="00BB6952">
        <w:lastRenderedPageBreak/>
        <w:t xml:space="preserve">          </w:t>
      </w:r>
      <w:r w:rsidR="00530645" w:rsidRPr="00BB6952">
        <w:t>GLUT is the OpenGL Utility Toolkit, a window system</w:t>
      </w:r>
      <w:r w:rsidR="00DB03E7" w:rsidRPr="00BB6952">
        <w:t xml:space="preserve"> independent toolkit for writing</w:t>
      </w:r>
      <w:r w:rsidR="00530645" w:rsidRPr="00BB6952">
        <w:t xml:space="preserve">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AB3569" w:rsidRDefault="00AB3569" w:rsidP="00A25EF4">
      <w:pPr>
        <w:spacing w:line="360" w:lineRule="auto"/>
        <w:jc w:val="both"/>
        <w:rPr>
          <w:b/>
          <w:sz w:val="32"/>
          <w:szCs w:val="32"/>
        </w:rPr>
      </w:pPr>
    </w:p>
    <w:p w:rsidR="003C5759" w:rsidRPr="00A25EF4" w:rsidRDefault="0033635F" w:rsidP="00A25EF4">
      <w:pPr>
        <w:spacing w:line="360" w:lineRule="auto"/>
        <w:jc w:val="both"/>
      </w:pPr>
      <w:r>
        <w:rPr>
          <w:b/>
          <w:sz w:val="32"/>
          <w:szCs w:val="32"/>
        </w:rPr>
        <w:lastRenderedPageBreak/>
        <w:t>Chapter</w:t>
      </w:r>
      <w:r w:rsidR="00F85D0B">
        <w:rPr>
          <w:b/>
          <w:sz w:val="32"/>
          <w:szCs w:val="32"/>
        </w:rPr>
        <w:t xml:space="preserve"> </w:t>
      </w:r>
      <w:r w:rsidR="00F85D0B" w:rsidRPr="00BB6952">
        <w:rPr>
          <w:b/>
          <w:sz w:val="32"/>
          <w:szCs w:val="32"/>
        </w:rPr>
        <w:t>3</w:t>
      </w:r>
    </w:p>
    <w:p w:rsidR="003C5759" w:rsidRPr="00BB6952" w:rsidRDefault="003C5759" w:rsidP="00BB6952">
      <w:pPr>
        <w:spacing w:line="360" w:lineRule="auto"/>
        <w:jc w:val="center"/>
        <w:rPr>
          <w:b/>
          <w:sz w:val="36"/>
          <w:szCs w:val="32"/>
        </w:rPr>
      </w:pPr>
      <w:r w:rsidRPr="00BB6952">
        <w:rPr>
          <w:b/>
          <w:sz w:val="36"/>
          <w:szCs w:val="32"/>
        </w:rPr>
        <w:t>DESIGN</w:t>
      </w:r>
    </w:p>
    <w:p w:rsidR="003C5759" w:rsidRPr="00BB6952" w:rsidRDefault="00DB03E7" w:rsidP="00BB6952">
      <w:pPr>
        <w:tabs>
          <w:tab w:val="left" w:pos="1915"/>
        </w:tabs>
        <w:spacing w:line="360" w:lineRule="auto"/>
        <w:jc w:val="both"/>
      </w:pPr>
      <w:r w:rsidRPr="00BB6952">
        <w:t xml:space="preserve">          </w:t>
      </w:r>
      <w:r w:rsidR="00C82435" w:rsidRPr="00BB6952">
        <w:t>The design of any software depends on the architecture of the machine on which that software runs, for which the designer needs to know the system architecture. Design process involves design of suitable algorithms, modules, sub systems,</w:t>
      </w:r>
      <w:r w:rsidR="00D342A2" w:rsidRPr="00BB6952">
        <w:t xml:space="preserve"> </w:t>
      </w:r>
      <w:r w:rsidR="00C82435" w:rsidRPr="00BB6952">
        <w:t>interfaces etc.</w:t>
      </w:r>
      <w:r w:rsidR="00D342A2" w:rsidRPr="00BB6952">
        <w:t xml:space="preserve"> </w:t>
      </w:r>
    </w:p>
    <w:p w:rsidR="00AB3569" w:rsidRDefault="00AB3569" w:rsidP="00BB6952">
      <w:pPr>
        <w:tabs>
          <w:tab w:val="left" w:pos="1915"/>
        </w:tabs>
        <w:spacing w:line="360" w:lineRule="auto"/>
        <w:jc w:val="both"/>
        <w:rPr>
          <w:b/>
          <w:sz w:val="28"/>
          <w:szCs w:val="28"/>
        </w:rPr>
      </w:pPr>
    </w:p>
    <w:p w:rsidR="00C82435" w:rsidRPr="00BB6952" w:rsidRDefault="00C82435" w:rsidP="00BB6952">
      <w:pPr>
        <w:tabs>
          <w:tab w:val="left" w:pos="1915"/>
        </w:tabs>
        <w:spacing w:line="360" w:lineRule="auto"/>
        <w:jc w:val="both"/>
        <w:rPr>
          <w:b/>
          <w:sz w:val="28"/>
          <w:szCs w:val="28"/>
        </w:rPr>
      </w:pPr>
      <w:r w:rsidRPr="00BB6952">
        <w:rPr>
          <w:b/>
          <w:sz w:val="28"/>
          <w:szCs w:val="28"/>
        </w:rPr>
        <w:t>3.1 Algorithm</w:t>
      </w:r>
    </w:p>
    <w:p w:rsidR="00C82435" w:rsidRPr="00BB6952" w:rsidRDefault="00D9693E" w:rsidP="00BB6952">
      <w:pPr>
        <w:tabs>
          <w:tab w:val="left" w:pos="1915"/>
        </w:tabs>
        <w:spacing w:line="360" w:lineRule="auto"/>
        <w:jc w:val="both"/>
      </w:pPr>
      <w:r w:rsidRPr="00BB6952">
        <w:t xml:space="preserve">          </w:t>
      </w:r>
      <w:r w:rsidR="00C82435" w:rsidRPr="00BB6952">
        <w:t xml:space="preserve">An </w:t>
      </w:r>
      <w:r w:rsidR="00C76131" w:rsidRPr="00BB6952">
        <w:t>Algorithm is</w:t>
      </w:r>
      <w:r w:rsidR="00C82435" w:rsidRPr="00BB6952">
        <w:t xml:space="preserve"> a finite sequence of instructions, an explicit step by step procedure for solving a problem, often used for calculation and data processing.</w:t>
      </w:r>
    </w:p>
    <w:p w:rsidR="00C82435" w:rsidRPr="00BB6952" w:rsidRDefault="00C82435" w:rsidP="00BB6952">
      <w:pPr>
        <w:tabs>
          <w:tab w:val="left" w:pos="1915"/>
        </w:tabs>
        <w:spacing w:line="360" w:lineRule="auto"/>
        <w:jc w:val="both"/>
      </w:pPr>
      <w:r w:rsidRPr="00BB6952">
        <w:t>Step1: Begin</w:t>
      </w:r>
    </w:p>
    <w:p w:rsidR="00C82435" w:rsidRPr="00BB6952" w:rsidRDefault="00C82435" w:rsidP="00BB6952">
      <w:pPr>
        <w:tabs>
          <w:tab w:val="left" w:pos="1915"/>
        </w:tabs>
        <w:spacing w:line="360" w:lineRule="auto"/>
        <w:jc w:val="both"/>
      </w:pPr>
      <w:r w:rsidRPr="00BB6952">
        <w:t>Step2: Display the first page</w:t>
      </w:r>
    </w:p>
    <w:p w:rsidR="00C82435" w:rsidRPr="00BB6952" w:rsidRDefault="00C82435" w:rsidP="00BB6952">
      <w:pPr>
        <w:tabs>
          <w:tab w:val="left" w:pos="1915"/>
        </w:tabs>
        <w:spacing w:line="360" w:lineRule="auto"/>
        <w:jc w:val="both"/>
      </w:pPr>
      <w:r w:rsidRPr="00BB6952">
        <w:t>Step3: Accept the key from user</w:t>
      </w:r>
    </w:p>
    <w:p w:rsidR="00C82435" w:rsidRPr="00BB6952" w:rsidRDefault="00C82435" w:rsidP="00BB6952">
      <w:pPr>
        <w:tabs>
          <w:tab w:val="left" w:pos="1915"/>
        </w:tabs>
        <w:spacing w:line="360" w:lineRule="auto"/>
        <w:jc w:val="both"/>
      </w:pPr>
      <w:r w:rsidRPr="00BB6952">
        <w:t>Step4: Repeat the following steps until the last page</w:t>
      </w:r>
    </w:p>
    <w:p w:rsidR="00C82435" w:rsidRPr="00BB6952" w:rsidRDefault="00C82435" w:rsidP="00BB6952">
      <w:pPr>
        <w:tabs>
          <w:tab w:val="left" w:pos="1915"/>
        </w:tabs>
        <w:spacing w:line="360" w:lineRule="auto"/>
        <w:jc w:val="both"/>
      </w:pPr>
      <w:r w:rsidRPr="00BB6952">
        <w:t>Step5: If the key is n</w:t>
      </w:r>
    </w:p>
    <w:p w:rsidR="00C82435" w:rsidRPr="00BB6952" w:rsidRDefault="00C82435" w:rsidP="00BB6952">
      <w:pPr>
        <w:tabs>
          <w:tab w:val="left" w:pos="1915"/>
        </w:tabs>
        <w:spacing w:line="360" w:lineRule="auto"/>
        <w:jc w:val="both"/>
      </w:pPr>
      <w:r w:rsidRPr="00BB6952">
        <w:t xml:space="preserve">           </w:t>
      </w:r>
      <w:proofErr w:type="spellStart"/>
      <w:r w:rsidRPr="00BB6952">
        <w:t>Goto</w:t>
      </w:r>
      <w:proofErr w:type="spellEnd"/>
      <w:r w:rsidRPr="00BB6952">
        <w:t xml:space="preserve"> next page</w:t>
      </w:r>
    </w:p>
    <w:p w:rsidR="00C82435" w:rsidRPr="00BB6952" w:rsidRDefault="00C82435" w:rsidP="00BB6952">
      <w:pPr>
        <w:tabs>
          <w:tab w:val="left" w:pos="1915"/>
        </w:tabs>
        <w:spacing w:line="360" w:lineRule="auto"/>
        <w:jc w:val="both"/>
      </w:pPr>
      <w:r w:rsidRPr="00BB6952">
        <w:t>Step6: Accept key from user</w:t>
      </w:r>
    </w:p>
    <w:p w:rsidR="00C82435" w:rsidRPr="00BB6952" w:rsidRDefault="00C82435" w:rsidP="00BB6952">
      <w:pPr>
        <w:tabs>
          <w:tab w:val="left" w:pos="1915"/>
        </w:tabs>
        <w:spacing w:line="360" w:lineRule="auto"/>
        <w:jc w:val="both"/>
      </w:pPr>
      <w:r w:rsidRPr="00BB6952">
        <w:t xml:space="preserve">Step7: If key is r </w:t>
      </w:r>
    </w:p>
    <w:p w:rsidR="00C82435" w:rsidRPr="00BB6952" w:rsidRDefault="00C82435" w:rsidP="00BB6952">
      <w:pPr>
        <w:tabs>
          <w:tab w:val="left" w:pos="1915"/>
        </w:tabs>
        <w:spacing w:line="360" w:lineRule="auto"/>
        <w:jc w:val="both"/>
      </w:pPr>
      <w:r w:rsidRPr="00BB6952">
        <w:t xml:space="preserve">           </w:t>
      </w:r>
      <w:proofErr w:type="spellStart"/>
      <w:r w:rsidRPr="00BB6952">
        <w:t>Goto</w:t>
      </w:r>
      <w:proofErr w:type="spellEnd"/>
      <w:r w:rsidRPr="00BB6952">
        <w:t xml:space="preserve"> step4</w:t>
      </w:r>
    </w:p>
    <w:p w:rsidR="00C82435" w:rsidRPr="00BB6952" w:rsidRDefault="00320F44" w:rsidP="00BB6952">
      <w:pPr>
        <w:tabs>
          <w:tab w:val="left" w:pos="1915"/>
        </w:tabs>
        <w:spacing w:line="360" w:lineRule="auto"/>
        <w:jc w:val="both"/>
      </w:pPr>
      <w:r w:rsidRPr="00BB6952">
        <w:t xml:space="preserve">           Else </w:t>
      </w:r>
      <w:r w:rsidR="00C82435" w:rsidRPr="00BB6952">
        <w:t>if key is q</w:t>
      </w:r>
    </w:p>
    <w:p w:rsidR="00C82435" w:rsidRPr="00BB6952" w:rsidRDefault="00C82435" w:rsidP="00BB6952">
      <w:pPr>
        <w:tabs>
          <w:tab w:val="left" w:pos="1915"/>
        </w:tabs>
        <w:spacing w:line="360" w:lineRule="auto"/>
        <w:jc w:val="both"/>
        <w:rPr>
          <w:b/>
          <w:sz w:val="28"/>
          <w:szCs w:val="28"/>
        </w:rPr>
      </w:pPr>
      <w:r w:rsidRPr="00BB6952">
        <w:t xml:space="preserve">           Exit </w:t>
      </w:r>
    </w:p>
    <w:p w:rsidR="003C5759" w:rsidRPr="00BB6952" w:rsidRDefault="003C5759" w:rsidP="00BB6952">
      <w:pPr>
        <w:tabs>
          <w:tab w:val="left" w:pos="5823"/>
        </w:tabs>
        <w:spacing w:line="360" w:lineRule="auto"/>
        <w:jc w:val="both"/>
      </w:pPr>
    </w:p>
    <w:p w:rsidR="003F1456" w:rsidRPr="00BB6952" w:rsidRDefault="003F1456" w:rsidP="00BB6952">
      <w:pPr>
        <w:tabs>
          <w:tab w:val="left" w:pos="1440"/>
          <w:tab w:val="left" w:pos="2880"/>
          <w:tab w:val="left" w:pos="7200"/>
          <w:tab w:val="left" w:pos="7560"/>
        </w:tabs>
        <w:spacing w:line="360" w:lineRule="auto"/>
        <w:rPr>
          <w:b/>
          <w:sz w:val="32"/>
          <w:szCs w:val="32"/>
        </w:rPr>
      </w:pPr>
    </w:p>
    <w:p w:rsidR="003F1456" w:rsidRPr="00BB6952" w:rsidRDefault="003F1456" w:rsidP="00BB6952">
      <w:pPr>
        <w:tabs>
          <w:tab w:val="left" w:pos="1440"/>
          <w:tab w:val="left" w:pos="2880"/>
          <w:tab w:val="left" w:pos="7200"/>
          <w:tab w:val="left" w:pos="7560"/>
        </w:tabs>
        <w:spacing w:line="360" w:lineRule="auto"/>
        <w:rPr>
          <w:b/>
          <w:sz w:val="32"/>
          <w:szCs w:val="32"/>
        </w:rPr>
      </w:pPr>
    </w:p>
    <w:p w:rsidR="003F1456" w:rsidRPr="00BB6952" w:rsidRDefault="003F1456" w:rsidP="00BB6952">
      <w:pPr>
        <w:tabs>
          <w:tab w:val="left" w:pos="1440"/>
          <w:tab w:val="left" w:pos="2880"/>
          <w:tab w:val="left" w:pos="7200"/>
          <w:tab w:val="left" w:pos="7560"/>
        </w:tabs>
        <w:spacing w:line="360" w:lineRule="auto"/>
        <w:rPr>
          <w:b/>
          <w:sz w:val="32"/>
          <w:szCs w:val="32"/>
        </w:rPr>
      </w:pPr>
    </w:p>
    <w:p w:rsidR="003F1456" w:rsidRPr="00BB6952" w:rsidRDefault="003F1456" w:rsidP="00BB6952">
      <w:pPr>
        <w:tabs>
          <w:tab w:val="left" w:pos="1440"/>
          <w:tab w:val="left" w:pos="2880"/>
          <w:tab w:val="left" w:pos="7200"/>
          <w:tab w:val="left" w:pos="7560"/>
        </w:tabs>
        <w:spacing w:line="360" w:lineRule="auto"/>
        <w:rPr>
          <w:b/>
          <w:sz w:val="32"/>
          <w:szCs w:val="32"/>
        </w:rPr>
      </w:pPr>
    </w:p>
    <w:p w:rsidR="003F1456" w:rsidRPr="00BB6952" w:rsidRDefault="003F1456" w:rsidP="00BB6952">
      <w:pPr>
        <w:tabs>
          <w:tab w:val="left" w:pos="1440"/>
          <w:tab w:val="left" w:pos="2880"/>
          <w:tab w:val="left" w:pos="7200"/>
          <w:tab w:val="left" w:pos="7560"/>
        </w:tabs>
        <w:spacing w:line="360" w:lineRule="auto"/>
        <w:rPr>
          <w:b/>
          <w:sz w:val="32"/>
          <w:szCs w:val="32"/>
        </w:rPr>
      </w:pPr>
    </w:p>
    <w:p w:rsidR="00411B3A" w:rsidRPr="00BB6952" w:rsidRDefault="00411B3A" w:rsidP="00BB6952">
      <w:pPr>
        <w:tabs>
          <w:tab w:val="left" w:pos="1440"/>
          <w:tab w:val="left" w:pos="2880"/>
          <w:tab w:val="left" w:pos="7200"/>
          <w:tab w:val="left" w:pos="7560"/>
        </w:tabs>
        <w:spacing w:line="360" w:lineRule="auto"/>
        <w:rPr>
          <w:b/>
          <w:sz w:val="32"/>
          <w:szCs w:val="32"/>
        </w:rPr>
      </w:pPr>
    </w:p>
    <w:p w:rsidR="00411B3A" w:rsidRPr="00BB6952" w:rsidRDefault="00411B3A" w:rsidP="00BB6952">
      <w:pPr>
        <w:tabs>
          <w:tab w:val="left" w:pos="1440"/>
          <w:tab w:val="left" w:pos="2880"/>
          <w:tab w:val="left" w:pos="7200"/>
          <w:tab w:val="left" w:pos="7560"/>
        </w:tabs>
        <w:spacing w:line="360" w:lineRule="auto"/>
        <w:rPr>
          <w:b/>
          <w:sz w:val="32"/>
          <w:szCs w:val="32"/>
        </w:rPr>
      </w:pPr>
    </w:p>
    <w:p w:rsidR="00190B74" w:rsidRPr="00BB6952" w:rsidRDefault="00190B74" w:rsidP="00BB6952">
      <w:pPr>
        <w:tabs>
          <w:tab w:val="left" w:pos="1440"/>
          <w:tab w:val="left" w:pos="2880"/>
          <w:tab w:val="left" w:pos="7200"/>
          <w:tab w:val="left" w:pos="7560"/>
        </w:tabs>
        <w:spacing w:line="360" w:lineRule="auto"/>
        <w:rPr>
          <w:b/>
          <w:sz w:val="32"/>
          <w:szCs w:val="32"/>
        </w:rPr>
      </w:pPr>
    </w:p>
    <w:p w:rsidR="001B4130" w:rsidRPr="00BB6952" w:rsidRDefault="001B4130" w:rsidP="00BB6952">
      <w:pPr>
        <w:tabs>
          <w:tab w:val="left" w:pos="1440"/>
          <w:tab w:val="left" w:pos="2880"/>
          <w:tab w:val="left" w:pos="7200"/>
          <w:tab w:val="left" w:pos="7560"/>
        </w:tabs>
        <w:spacing w:line="360" w:lineRule="auto"/>
        <w:rPr>
          <w:b/>
          <w:sz w:val="32"/>
          <w:szCs w:val="32"/>
        </w:rPr>
      </w:pPr>
    </w:p>
    <w:p w:rsidR="00901F45" w:rsidRPr="00BB6952" w:rsidRDefault="00CD45C4" w:rsidP="00BB6952">
      <w:pPr>
        <w:spacing w:line="360" w:lineRule="auto"/>
        <w:rPr>
          <w:b/>
          <w:sz w:val="32"/>
          <w:szCs w:val="32"/>
        </w:rPr>
      </w:pPr>
      <w:r w:rsidRPr="00CD45C4">
        <w:rPr>
          <w:noProof/>
        </w:rPr>
        <w:lastRenderedPageBreak/>
        <w:pict>
          <v:shapetype id="_x0000_t202" coordsize="21600,21600" o:spt="202" path="m,l,21600r21600,l21600,xe">
            <v:stroke joinstyle="miter"/>
            <v:path gradientshapeok="t" o:connecttype="rect"/>
          </v:shapetype>
          <v:shape id="_x0000_s1122" type="#_x0000_t202" style="position:absolute;margin-left:199.5pt;margin-top:419.9pt;width:40.5pt;height:20.25pt;z-index:2517422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stroked="f">
            <v:textbox>
              <w:txbxContent>
                <w:p w:rsidR="00901F45" w:rsidRDefault="00901F45">
                  <w:r>
                    <w:t>Yes</w:t>
                  </w:r>
                </w:p>
              </w:txbxContent>
            </v:textbox>
            <w10:wrap type="square"/>
          </v:shape>
        </w:pict>
      </w:r>
      <w:r w:rsidRPr="00CD45C4">
        <w:rPr>
          <w:noProof/>
        </w:rPr>
        <w:pict>
          <v:shape id="Text Box 2" o:spid="_x0000_s1121" type="#_x0000_t202" style="position:absolute;margin-left:201.1pt;margin-top:244.4pt;width:42.65pt;height:21.75pt;z-index:2517401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w:txbxContent>
                <w:p w:rsidR="002603A3" w:rsidRDefault="002603A3" w:rsidP="002603A3">
                  <w:r>
                    <w:t>Yes</w:t>
                  </w:r>
                </w:p>
                <w:p w:rsidR="002603A3" w:rsidRDefault="002603A3"/>
              </w:txbxContent>
            </v:textbox>
            <w10:wrap type="square"/>
          </v:shape>
        </w:pict>
      </w:r>
      <w:r w:rsidRPr="00CD45C4">
        <w:rPr>
          <w:b/>
          <w:noProof/>
          <w:sz w:val="32"/>
          <w:szCs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0" type="#_x0000_t120" style="position:absolute;margin-left:75.75pt;margin-top:246.65pt;width:21pt;height:21pt;z-index:251738112" strokeweight="2pt">
            <v:textbox>
              <w:txbxContent>
                <w:p w:rsidR="00FE5714" w:rsidRPr="00FE5714" w:rsidRDefault="00FE5714" w:rsidP="00FE5714">
                  <w:pPr>
                    <w:jc w:val="center"/>
                    <w:rPr>
                      <w:sz w:val="20"/>
                      <w:szCs w:val="20"/>
                    </w:rPr>
                  </w:pPr>
                  <w:r w:rsidRPr="00FE5714">
                    <w:rPr>
                      <w:sz w:val="20"/>
                      <w:szCs w:val="20"/>
                    </w:rPr>
                    <w:t>A</w:t>
                  </w:r>
                </w:p>
              </w:txbxContent>
            </v:textbox>
          </v:shape>
        </w:pict>
      </w:r>
      <w:r w:rsidRPr="00CD45C4">
        <w:rPr>
          <w:b/>
          <w:noProof/>
          <w:sz w:val="32"/>
          <w:szCs w:val="32"/>
        </w:rPr>
        <w:pict>
          <v:shapetype id="_x0000_t32" coordsize="21600,21600" o:spt="32" o:oned="t" path="m,l21600,21600e" filled="f">
            <v:path arrowok="t" fillok="f" o:connecttype="none"/>
            <o:lock v:ext="edit" shapetype="t"/>
          </v:shapetype>
          <v:shape id="_x0000_s1119" type="#_x0000_t32" style="position:absolute;margin-left:94.5pt;margin-top:256.4pt;width:96pt;height:1.5pt;z-index:251737088" o:connectortype="straight" strokeweight="1.5pt">
            <v:stroke endarrow="block"/>
          </v:shape>
        </w:pict>
      </w:r>
      <w:r w:rsidRPr="00CD45C4">
        <w:rPr>
          <w:b/>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17" type="#_x0000_t111" style="position:absolute;margin-left:90pt;margin-top:446.9pt;width:196.5pt;height:38.25pt;z-index:251735040" strokeweight="2pt">
            <v:textbox>
              <w:txbxContent>
                <w:p w:rsidR="00FD5112" w:rsidRDefault="00FD5112" w:rsidP="00FE5714">
                  <w:pPr>
                    <w:jc w:val="center"/>
                  </w:pPr>
                  <w:r>
                    <w:t xml:space="preserve">Developed </w:t>
                  </w:r>
                  <w:proofErr w:type="spellStart"/>
                  <w:r>
                    <w:t>embryopage</w:t>
                  </w:r>
                  <w:proofErr w:type="spellEnd"/>
                </w:p>
              </w:txbxContent>
            </v:textbox>
          </v:shape>
        </w:pict>
      </w:r>
      <w:r w:rsidRPr="00CD45C4">
        <w:rPr>
          <w:b/>
          <w:noProof/>
          <w:sz w:val="32"/>
          <w:szCs w:val="32"/>
        </w:rPr>
        <w:pict>
          <v:shape id="_x0000_s1116" type="#_x0000_t32" style="position:absolute;margin-left:189pt;margin-top:422.15pt;width:0;height:25.5pt;z-index:251734016" o:connectortype="straight" strokeweight="1.5pt">
            <v:stroke endarrow="block"/>
          </v:shape>
        </w:pict>
      </w:r>
      <w:r w:rsidRPr="00CD45C4">
        <w:rPr>
          <w:b/>
          <w:noProof/>
          <w:sz w:val="32"/>
          <w:szCs w:val="32"/>
        </w:rPr>
        <w:pict>
          <v:shapetype id="_x0000_t4" coordsize="21600,21600" o:spt="4" path="m10800,l,10800,10800,21600,21600,10800xe">
            <v:stroke joinstyle="miter"/>
            <v:path gradientshapeok="t" o:connecttype="rect" textboxrect="5400,5400,16200,16200"/>
          </v:shapetype>
          <v:shape id="_x0000_s1115" type="#_x0000_t4" style="position:absolute;margin-left:133.5pt;margin-top:329.9pt;width:110.25pt;height:91.5pt;z-index:251732992" strokeweight="2pt">
            <v:textbox>
              <w:txbxContent>
                <w:p w:rsidR="00FD5112" w:rsidRDefault="00FD5112" w:rsidP="00FD5112">
                  <w:pPr>
                    <w:jc w:val="center"/>
                  </w:pPr>
                  <w:r>
                    <w:t>If key pressed is n</w:t>
                  </w:r>
                </w:p>
              </w:txbxContent>
            </v:textbox>
          </v:shape>
        </w:pict>
      </w:r>
      <w:r w:rsidRPr="00CD45C4">
        <w:rPr>
          <w:b/>
          <w:noProof/>
          <w:sz w:val="32"/>
          <w:szCs w:val="32"/>
        </w:rPr>
        <w:pict>
          <v:shape id="_x0000_s1114" type="#_x0000_t111" style="position:absolute;margin-left:114pt;margin-top:272.9pt;width:153pt;height:30pt;z-index:251731968" strokeweight="2pt">
            <v:textbox>
              <w:txbxContent>
                <w:p w:rsidR="00FD5112" w:rsidRDefault="00FD5112">
                  <w:r>
                    <w:t>Frog span page</w:t>
                  </w:r>
                </w:p>
              </w:txbxContent>
            </v:textbox>
          </v:shape>
        </w:pict>
      </w:r>
      <w:r w:rsidRPr="00CD45C4">
        <w:rPr>
          <w:b/>
          <w:noProof/>
          <w:sz w:val="32"/>
          <w:szCs w:val="32"/>
        </w:rPr>
        <w:pict>
          <v:shape id="_x0000_s1113" type="#_x0000_t32" style="position:absolute;margin-left:194.25pt;margin-top:247.4pt;width:0;height:25.5pt;z-index:251730944" o:connectortype="straight" strokeweight="1.5pt">
            <v:stroke endarrow="block"/>
          </v:shape>
        </w:pict>
      </w:r>
      <w:r w:rsidRPr="00CD45C4">
        <w:rPr>
          <w:b/>
          <w:noProof/>
          <w:sz w:val="32"/>
          <w:szCs w:val="32"/>
        </w:rPr>
        <w:pict>
          <v:shape id="_x0000_s1118" type="#_x0000_t32" style="position:absolute;margin-left:190.5pt;margin-top:305.15pt;width:0;height:25.5pt;z-index:251736064" o:connectortype="straight" strokeweight="1.5pt">
            <v:stroke endarrow="block"/>
          </v:shape>
        </w:pict>
      </w:r>
      <w:r w:rsidRPr="00CD45C4">
        <w:rPr>
          <w:b/>
          <w:noProof/>
          <w:sz w:val="32"/>
          <w:szCs w:val="32"/>
        </w:rPr>
        <w:pict>
          <v:shape id="_x0000_s1112" type="#_x0000_t4" style="position:absolute;margin-left:136.5pt;margin-top:152.9pt;width:114pt;height:93pt;z-index:251729920" strokeweight="2pt">
            <v:textbox>
              <w:txbxContent>
                <w:p w:rsidR="00FD5112" w:rsidRDefault="00FD5112" w:rsidP="00FD5112">
                  <w:pPr>
                    <w:jc w:val="center"/>
                  </w:pPr>
                  <w:r>
                    <w:t>If key pressed is n</w:t>
                  </w:r>
                </w:p>
              </w:txbxContent>
            </v:textbox>
          </v:shape>
        </w:pict>
      </w:r>
      <w:r w:rsidRPr="00CD45C4">
        <w:rPr>
          <w:b/>
          <w:noProof/>
          <w:sz w:val="32"/>
          <w:szCs w:val="32"/>
        </w:rPr>
        <w:pict>
          <v:shape id="_x0000_s1111" type="#_x0000_t32" style="position:absolute;margin-left:195pt;margin-top:128.15pt;width:0;height:25.5pt;z-index:251728896" o:connectortype="straight" strokeweight="1.5pt">
            <v:stroke endarrow="block"/>
          </v:shape>
        </w:pict>
      </w:r>
      <w:r w:rsidRPr="00CD45C4">
        <w:rPr>
          <w:b/>
          <w:noProof/>
          <w:sz w:val="32"/>
          <w:szCs w:val="32"/>
        </w:rPr>
        <w:pict>
          <v:shape id="_x0000_s1110" type="#_x0000_t111" style="position:absolute;margin-left:117pt;margin-top:98.15pt;width:153pt;height:30pt;z-index:251727872" strokeweight="2pt">
            <v:textbox>
              <w:txbxContent>
                <w:p w:rsidR="00FD5112" w:rsidRDefault="00FD5112" w:rsidP="00FE5714">
                  <w:pPr>
                    <w:jc w:val="center"/>
                  </w:pPr>
                  <w:r>
                    <w:t>First page</w:t>
                  </w:r>
                </w:p>
              </w:txbxContent>
            </v:textbox>
          </v:shape>
        </w:pict>
      </w:r>
      <w:r w:rsidRPr="00CD45C4">
        <w:rPr>
          <w:b/>
          <w:noProof/>
          <w:sz w:val="32"/>
          <w:szCs w:val="32"/>
        </w:rPr>
        <w:pict>
          <v:shape id="_x0000_s1109" type="#_x0000_t32" style="position:absolute;margin-left:194.25pt;margin-top:72.65pt;width:0;height:25.5pt;z-index:251726848" o:connectortype="straight" strokeweight="1.5pt">
            <v:stroke endarrow="block"/>
          </v:shape>
        </w:pict>
      </w:r>
      <w:r w:rsidRPr="00CD45C4">
        <w:rPr>
          <w:b/>
          <w:noProof/>
          <w:sz w:val="32"/>
          <w:szCs w:val="32"/>
        </w:rPr>
        <w:pict>
          <v:oval id="_x0000_s1108" style="position:absolute;margin-left:149.25pt;margin-top:28.4pt;width:87.75pt;height:44.25pt;z-index:251725824" strokeweight="2pt">
            <v:textbox>
              <w:txbxContent>
                <w:p w:rsidR="00FD5112" w:rsidRDefault="00FD5112" w:rsidP="00FE5714">
                  <w:pPr>
                    <w:jc w:val="center"/>
                  </w:pPr>
                  <w:r>
                    <w:t>START</w:t>
                  </w:r>
                </w:p>
              </w:txbxContent>
            </v:textbox>
          </v:oval>
        </w:pict>
      </w:r>
      <w:r w:rsidR="00411B3A" w:rsidRPr="00BB6952">
        <w:rPr>
          <w:b/>
          <w:sz w:val="32"/>
          <w:szCs w:val="32"/>
        </w:rPr>
        <w:t>3.2 Flow Chart</w:t>
      </w:r>
    </w:p>
    <w:p w:rsidR="00901F45" w:rsidRPr="00BB6952" w:rsidRDefault="00901F45" w:rsidP="00BB6952">
      <w:pPr>
        <w:spacing w:line="360" w:lineRule="auto"/>
        <w:rPr>
          <w:b/>
          <w:sz w:val="32"/>
          <w:szCs w:val="32"/>
        </w:rPr>
      </w:pPr>
    </w:p>
    <w:p w:rsidR="00901F45" w:rsidRPr="00BB6952" w:rsidRDefault="00901F45" w:rsidP="00BB6952">
      <w:pPr>
        <w:spacing w:line="360" w:lineRule="auto"/>
        <w:rPr>
          <w:b/>
          <w:sz w:val="32"/>
          <w:szCs w:val="32"/>
        </w:rPr>
      </w:pPr>
    </w:p>
    <w:p w:rsidR="00901F45" w:rsidRPr="00BB6952" w:rsidRDefault="00901F45" w:rsidP="00BB6952">
      <w:pPr>
        <w:spacing w:line="360" w:lineRule="auto"/>
        <w:rPr>
          <w:b/>
          <w:sz w:val="32"/>
          <w:szCs w:val="32"/>
        </w:rPr>
      </w:pPr>
    </w:p>
    <w:p w:rsidR="00901F45" w:rsidRPr="00BB6952" w:rsidRDefault="00901F45" w:rsidP="00BB6952">
      <w:pPr>
        <w:spacing w:line="360" w:lineRule="auto"/>
        <w:rPr>
          <w:b/>
          <w:sz w:val="32"/>
          <w:szCs w:val="32"/>
        </w:rPr>
      </w:pPr>
    </w:p>
    <w:p w:rsidR="00901F45" w:rsidRPr="00BB6952" w:rsidRDefault="00901F45" w:rsidP="00BB6952">
      <w:pPr>
        <w:spacing w:line="360" w:lineRule="auto"/>
        <w:rPr>
          <w:b/>
          <w:sz w:val="32"/>
          <w:szCs w:val="32"/>
        </w:rPr>
      </w:pPr>
    </w:p>
    <w:p w:rsidR="000C6C08" w:rsidRPr="00BB6952" w:rsidRDefault="00CD45C4" w:rsidP="00BB6952">
      <w:pPr>
        <w:spacing w:line="360" w:lineRule="auto"/>
      </w:pPr>
      <w:r w:rsidRPr="00CD45C4">
        <w:rPr>
          <w:b/>
          <w:noProof/>
          <w:sz w:val="32"/>
          <w:szCs w:val="32"/>
        </w:rPr>
        <w:pict>
          <v:group id="_x0000_s1171" style="position:absolute;margin-left:129.75pt;margin-top:323.35pt;width:110.25pt;height:2in;z-index:251744768" coordorigin="4395,11713" coordsize="2205,2880">
            <v:group id="_x0000_s1170" style="position:absolute;left:4395;top:11713;width:2205;height:2880" coordorigin="4515,12786" coordsize="2205,2880">
              <v:shape id="_x0000_s1123" type="#_x0000_t32" style="position:absolute;left:5625;top:12786;width:0;height:510" o:connectortype="straight" strokeweight="1.5pt">
                <v:stroke endarrow="block"/>
              </v:shape>
              <v:shape id="_x0000_s1124" type="#_x0000_t4" style="position:absolute;left:4515;top:13311;width:2205;height:1830" strokeweight="2pt">
                <v:textbox>
                  <w:txbxContent>
                    <w:p w:rsidR="00901F45" w:rsidRDefault="00901F45" w:rsidP="00901F45">
                      <w:pPr>
                        <w:jc w:val="center"/>
                      </w:pPr>
                      <w:r>
                        <w:t>If key pressed is n</w:t>
                      </w:r>
                    </w:p>
                  </w:txbxContent>
                </v:textbox>
              </v:shape>
              <v:shape id="_x0000_s1125" type="#_x0000_t32" style="position:absolute;left:5625;top:15156;width:0;height:510" o:connectortype="straight" strokeweight="1.5pt">
                <v:stroke endarrow="block"/>
              </v:shape>
            </v:group>
            <v:shape id="_x0000_s1126" type="#_x0000_t202" style="position:absolute;left:5687;top:14083;width:853;height:435;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w:txbxContent>
                  <w:p w:rsidR="00901F45" w:rsidRDefault="00901F45" w:rsidP="00901F45">
                    <w:r>
                      <w:t>Yes</w:t>
                    </w:r>
                  </w:p>
                  <w:p w:rsidR="00901F45" w:rsidRDefault="00901F45" w:rsidP="00901F45"/>
                </w:txbxContent>
              </v:textbox>
            </v:shape>
          </v:group>
        </w:pict>
      </w:r>
      <w:r w:rsidR="00411B3A" w:rsidRPr="00BB6952">
        <w:rPr>
          <w:b/>
          <w:sz w:val="32"/>
          <w:szCs w:val="32"/>
        </w:rPr>
        <w:br w:type="page"/>
      </w:r>
    </w:p>
    <w:p w:rsidR="00411B3A" w:rsidRPr="00BB6952" w:rsidRDefault="00CD45C4" w:rsidP="00BB6952">
      <w:pPr>
        <w:spacing w:line="360" w:lineRule="auto"/>
        <w:rPr>
          <w:b/>
          <w:sz w:val="32"/>
          <w:szCs w:val="32"/>
        </w:rPr>
      </w:pPr>
      <w:r w:rsidRPr="00CD45C4">
        <w:rPr>
          <w:b/>
          <w:noProof/>
          <w:sz w:val="32"/>
          <w:szCs w:val="32"/>
        </w:rPr>
        <w:lastRenderedPageBreak/>
        <w:pict>
          <v:shape id="_x0000_s1129" type="#_x0000_t111" style="position:absolute;margin-left:102pt;margin-top:-3.85pt;width:196.5pt;height:38.25pt;z-index:251749376" strokeweight="2pt">
            <v:textbox>
              <w:txbxContent>
                <w:p w:rsidR="00901F45" w:rsidRDefault="00EC5168" w:rsidP="00901F45">
                  <w:pPr>
                    <w:jc w:val="center"/>
                  </w:pPr>
                  <w:r>
                    <w:t>Tadpole page</w:t>
                  </w:r>
                </w:p>
              </w:txbxContent>
            </v:textbox>
          </v:shape>
        </w:pict>
      </w:r>
    </w:p>
    <w:p w:rsidR="00901F45" w:rsidRPr="00BB6952" w:rsidRDefault="00CD45C4" w:rsidP="00BB6952">
      <w:pPr>
        <w:tabs>
          <w:tab w:val="left" w:pos="1440"/>
          <w:tab w:val="left" w:pos="2880"/>
          <w:tab w:val="left" w:pos="7200"/>
          <w:tab w:val="left" w:pos="7560"/>
        </w:tabs>
        <w:spacing w:line="360" w:lineRule="auto"/>
        <w:rPr>
          <w:b/>
          <w:sz w:val="32"/>
          <w:szCs w:val="32"/>
        </w:rPr>
      </w:pPr>
      <w:r w:rsidRPr="00CD45C4">
        <w:rPr>
          <w:b/>
          <w:noProof/>
          <w:sz w:val="32"/>
          <w:szCs w:val="32"/>
        </w:rPr>
        <w:pict>
          <v:shape id="_x0000_s1128" type="#_x0000_t32" style="position:absolute;margin-left:203.25pt;margin-top:3.25pt;width:0;height:25.5pt;z-index:251748352" o:connectortype="straight" strokeweight="1.5pt">
            <v:stroke endarrow="block"/>
          </v:shape>
        </w:pict>
      </w:r>
    </w:p>
    <w:p w:rsidR="00901F45" w:rsidRPr="00BB6952" w:rsidRDefault="00CD45C4" w:rsidP="00BB6952">
      <w:pPr>
        <w:spacing w:line="360" w:lineRule="auto"/>
        <w:rPr>
          <w:b/>
          <w:sz w:val="32"/>
          <w:szCs w:val="32"/>
        </w:rPr>
      </w:pPr>
      <w:r w:rsidRPr="00CD45C4">
        <w:rPr>
          <w:b/>
          <w:noProof/>
          <w:sz w:val="32"/>
          <w:szCs w:val="32"/>
        </w:rPr>
        <w:pict>
          <v:shape id="_x0000_s1141" type="#_x0000_t32" style="position:absolute;margin-left:213pt;margin-top:528.4pt;width:0;height:25.5pt;z-index:251761664" o:connectortype="straight" strokeweight="1.5pt">
            <v:stroke endarrow="block"/>
          </v:shape>
        </w:pict>
      </w:r>
      <w:r w:rsidRPr="00CD45C4">
        <w:rPr>
          <w:b/>
          <w:noProof/>
          <w:sz w:val="32"/>
          <w:szCs w:val="32"/>
        </w:rPr>
        <w:pict>
          <v:shape id="_x0000_s1140" type="#_x0000_t111" style="position:absolute;margin-left:113.25pt;margin-top:489.4pt;width:196.5pt;height:38.25pt;z-index:251760640" strokeweight="2pt">
            <v:textbox style="mso-next-textbox:#_x0000_s1140">
              <w:txbxContent>
                <w:p w:rsidR="00EC5168" w:rsidRDefault="00EC5168" w:rsidP="00EC5168">
                  <w:pPr>
                    <w:jc w:val="center"/>
                  </w:pPr>
                  <w:proofErr w:type="spellStart"/>
                  <w:r>
                    <w:t>Froglet</w:t>
                  </w:r>
                  <w:proofErr w:type="spellEnd"/>
                  <w:r>
                    <w:t xml:space="preserve"> page</w:t>
                  </w:r>
                </w:p>
              </w:txbxContent>
            </v:textbox>
          </v:shape>
        </w:pict>
      </w:r>
      <w:r w:rsidRPr="00CD45C4">
        <w:rPr>
          <w:b/>
          <w:noProof/>
          <w:sz w:val="32"/>
          <w:szCs w:val="32"/>
        </w:rPr>
        <w:pict>
          <v:shape id="_x0000_s1139" type="#_x0000_t32" style="position:absolute;margin-left:211.5pt;margin-top:462.4pt;width:0;height:25.5pt;z-index:251759616" o:connectortype="straight" strokeweight="1.5pt">
            <v:stroke endarrow="block"/>
          </v:shape>
        </w:pict>
      </w:r>
      <w:r w:rsidRPr="00CD45C4">
        <w:rPr>
          <w:b/>
          <w:noProof/>
          <w:sz w:val="32"/>
          <w:szCs w:val="32"/>
        </w:rPr>
        <w:pict>
          <v:shape id="_x0000_s1138" type="#_x0000_t202" style="position:absolute;margin-left:211.6pt;margin-top:93.4pt;width:42.65pt;height:21.75pt;z-index:2517585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38">
              <w:txbxContent>
                <w:p w:rsidR="00EC5168" w:rsidRDefault="00EC5168" w:rsidP="00EC5168">
                  <w:r>
                    <w:t>Yes</w:t>
                  </w:r>
                </w:p>
                <w:p w:rsidR="00EC5168" w:rsidRDefault="00EC5168" w:rsidP="00EC5168"/>
              </w:txbxContent>
            </v:textbox>
            <w10:wrap type="square"/>
          </v:shape>
        </w:pict>
      </w:r>
      <w:r w:rsidRPr="00CD45C4">
        <w:rPr>
          <w:b/>
          <w:noProof/>
          <w:sz w:val="32"/>
          <w:szCs w:val="32"/>
        </w:rPr>
        <w:pict>
          <v:shape id="_x0000_s1133" type="#_x0000_t4" style="position:absolute;margin-left:156pt;margin-top:370.15pt;width:110.25pt;height:91.5pt;z-index:251753472" strokeweight="2pt">
            <v:textbox style="mso-next-textbox:#_x0000_s1133">
              <w:txbxContent>
                <w:p w:rsidR="00901F45" w:rsidRDefault="00901F45" w:rsidP="00901F45">
                  <w:pPr>
                    <w:jc w:val="center"/>
                  </w:pPr>
                  <w:r>
                    <w:t>If key pressed is n</w:t>
                  </w:r>
                </w:p>
              </w:txbxContent>
            </v:textbox>
          </v:shape>
        </w:pict>
      </w:r>
      <w:r w:rsidRPr="00CD45C4">
        <w:rPr>
          <w:b/>
          <w:noProof/>
          <w:sz w:val="32"/>
          <w:szCs w:val="32"/>
        </w:rPr>
        <w:pict>
          <v:shape id="_x0000_s1134" type="#_x0000_t32" style="position:absolute;margin-left:210pt;margin-top:343.9pt;width:0;height:25.5pt;z-index:251754496" o:connectortype="straight" strokeweight="1.5pt">
            <v:stroke endarrow="block"/>
          </v:shape>
        </w:pict>
      </w:r>
      <w:r w:rsidRPr="00CD45C4">
        <w:rPr>
          <w:b/>
          <w:noProof/>
          <w:sz w:val="32"/>
          <w:szCs w:val="32"/>
        </w:rPr>
        <w:pict>
          <v:shape id="_x0000_s1135" type="#_x0000_t111" style="position:absolute;margin-left:110.25pt;margin-top:305.65pt;width:196.5pt;height:38.25pt;z-index:251755520" strokeweight="2pt">
            <v:textbox style="mso-next-textbox:#_x0000_s1135">
              <w:txbxContent>
                <w:p w:rsidR="00901F45" w:rsidRDefault="00EC5168" w:rsidP="00901F45">
                  <w:pPr>
                    <w:jc w:val="center"/>
                  </w:pPr>
                  <w:r>
                    <w:t>Tadpoles with legs page</w:t>
                  </w:r>
                </w:p>
              </w:txbxContent>
            </v:textbox>
          </v:shape>
        </w:pict>
      </w:r>
      <w:r w:rsidRPr="00CD45C4">
        <w:rPr>
          <w:b/>
          <w:noProof/>
          <w:sz w:val="32"/>
          <w:szCs w:val="32"/>
        </w:rPr>
        <w:pict>
          <v:shape id="_x0000_s1137" type="#_x0000_t32" style="position:absolute;margin-left:209.25pt;margin-top:281.65pt;width:0;height:25.5pt;z-index:251757568" o:connectortype="straight" strokeweight="1.5pt">
            <v:stroke endarrow="block"/>
          </v:shape>
        </w:pict>
      </w:r>
      <w:r w:rsidRPr="00CD45C4">
        <w:rPr>
          <w:b/>
          <w:noProof/>
          <w:sz w:val="32"/>
          <w:szCs w:val="32"/>
        </w:rPr>
        <w:pict>
          <v:shape id="_x0000_s1132" type="#_x0000_t111" style="position:absolute;margin-left:106.5pt;margin-top:122.65pt;width:196.5pt;height:38.25pt;z-index:251752448" strokeweight="2pt">
            <v:textbox style="mso-next-textbox:#_x0000_s1132">
              <w:txbxContent>
                <w:p w:rsidR="00901F45" w:rsidRDefault="00EC5168" w:rsidP="00901F45">
                  <w:pPr>
                    <w:jc w:val="center"/>
                  </w:pPr>
                  <w:r>
                    <w:t>Developed tadpole</w:t>
                  </w:r>
                  <w:r w:rsidR="00901F45">
                    <w:t xml:space="preserve"> page</w:t>
                  </w:r>
                </w:p>
              </w:txbxContent>
            </v:textbox>
          </v:shape>
        </w:pict>
      </w:r>
      <w:r w:rsidRPr="00CD45C4">
        <w:rPr>
          <w:b/>
          <w:noProof/>
          <w:sz w:val="32"/>
          <w:szCs w:val="32"/>
        </w:rPr>
        <w:pict>
          <v:shape id="_x0000_s1131" type="#_x0000_t32" style="position:absolute;margin-left:207.75pt;margin-top:160.9pt;width:0;height:25.5pt;z-index:251751424" o:connectortype="straight" strokeweight="1.5pt">
            <v:stroke endarrow="block"/>
          </v:shape>
        </w:pict>
      </w:r>
      <w:r w:rsidRPr="00CD45C4">
        <w:rPr>
          <w:b/>
          <w:noProof/>
          <w:sz w:val="32"/>
          <w:szCs w:val="32"/>
        </w:rPr>
        <w:pict>
          <v:shape id="_x0000_s1130" type="#_x0000_t4" style="position:absolute;margin-left:153.75pt;margin-top:187.15pt;width:110.25pt;height:91.5pt;z-index:251750400" strokeweight="2pt">
            <v:textbox>
              <w:txbxContent>
                <w:p w:rsidR="00901F45" w:rsidRDefault="00901F45" w:rsidP="00901F45">
                  <w:pPr>
                    <w:jc w:val="center"/>
                  </w:pPr>
                  <w:r>
                    <w:t>If key pressed is n</w:t>
                  </w:r>
                </w:p>
              </w:txbxContent>
            </v:textbox>
          </v:shape>
        </w:pict>
      </w:r>
      <w:r w:rsidRPr="00CD45C4">
        <w:rPr>
          <w:b/>
          <w:noProof/>
          <w:sz w:val="32"/>
          <w:szCs w:val="32"/>
        </w:rPr>
        <w:pict>
          <v:shape id="_x0000_s1136" type="#_x0000_t32" style="position:absolute;margin-left:204.75pt;margin-top:96.4pt;width:0;height:25.5pt;z-index:251756544" o:connectortype="straight" strokeweight="1.5pt">
            <v:stroke endarrow="block"/>
          </v:shape>
        </w:pict>
      </w:r>
      <w:r w:rsidRPr="00CD45C4">
        <w:rPr>
          <w:b/>
          <w:noProof/>
          <w:sz w:val="32"/>
          <w:szCs w:val="32"/>
        </w:rPr>
        <w:pict>
          <v:shape id="_x0000_s1127" type="#_x0000_t4" style="position:absolute;margin-left:149.25pt;margin-top:1.9pt;width:110.25pt;height:91.5pt;z-index:251747328" strokeweight="2pt">
            <v:textbox>
              <w:txbxContent>
                <w:p w:rsidR="00901F45" w:rsidRDefault="00901F45" w:rsidP="00901F45">
                  <w:pPr>
                    <w:jc w:val="center"/>
                  </w:pPr>
                  <w:r>
                    <w:t>If key pressed is n</w:t>
                  </w:r>
                </w:p>
              </w:txbxContent>
            </v:textbox>
          </v:shape>
        </w:pict>
      </w:r>
      <w:r w:rsidR="00901F45" w:rsidRPr="00BB6952">
        <w:rPr>
          <w:b/>
          <w:sz w:val="32"/>
          <w:szCs w:val="32"/>
        </w:rPr>
        <w:br w:type="page"/>
      </w:r>
    </w:p>
    <w:p w:rsidR="00AE334F" w:rsidRPr="00BB6952" w:rsidRDefault="00CD45C4" w:rsidP="00BB6952">
      <w:pPr>
        <w:spacing w:line="360" w:lineRule="auto"/>
        <w:rPr>
          <w:b/>
          <w:sz w:val="32"/>
          <w:szCs w:val="32"/>
        </w:rPr>
      </w:pPr>
      <w:r w:rsidRPr="00CD45C4">
        <w:rPr>
          <w:b/>
          <w:noProof/>
          <w:sz w:val="32"/>
          <w:szCs w:val="32"/>
        </w:rPr>
        <w:lastRenderedPageBreak/>
        <w:pict>
          <v:shape id="_x0000_s1168" type="#_x0000_t202" style="position:absolute;margin-left:378.85pt;margin-top:281.8pt;width:14.4pt;height:21.6pt;z-index:251785216;mso-width-relative:margin;mso-height-relative:margin" stroked="f" strokecolor="white [3212]">
            <v:fill opacity="0"/>
            <v:textbox style="mso-next-textbox:#_x0000_s1168">
              <w:txbxContent>
                <w:p w:rsidR="00E40EDB" w:rsidRPr="00E40EDB" w:rsidRDefault="00E40EDB">
                  <w:pPr>
                    <w:rPr>
                      <w:b/>
                    </w:rPr>
                  </w:pPr>
                  <w:r>
                    <w:rPr>
                      <w:b/>
                    </w:rPr>
                    <w:t>A</w:t>
                  </w:r>
                </w:p>
              </w:txbxContent>
            </v:textbox>
          </v:shape>
        </w:pict>
      </w:r>
      <w:r w:rsidRPr="00CD45C4">
        <w:rPr>
          <w:b/>
          <w:noProof/>
          <w:sz w:val="32"/>
          <w:szCs w:val="32"/>
        </w:rPr>
        <w:pict>
          <v:shape id="_x0000_s1167" type="#_x0000_t202" style="position:absolute;margin-left:0;margin-top:551.9pt;width:157.5pt;height:33pt;z-index:251784192;mso-position-horizontal:center;mso-position-horizontal-relative:margin;mso-width-relative:margin;mso-height-relative:margin" strokecolor="white [3212]">
            <v:fill opacity="0"/>
            <v:textbox style="mso-next-textbox:#_x0000_s1167">
              <w:txbxContent>
                <w:p w:rsidR="004F38E8" w:rsidRPr="004F38E8" w:rsidRDefault="00AF4466" w:rsidP="00E15F91">
                  <w:pPr>
                    <w:jc w:val="center"/>
                  </w:pPr>
                  <w:r>
                    <w:rPr>
                      <w:b/>
                    </w:rPr>
                    <w:t>Figure 3.2</w:t>
                  </w:r>
                  <w:r w:rsidR="004F38E8">
                    <w:rPr>
                      <w:b/>
                    </w:rPr>
                    <w:t xml:space="preserve"> </w:t>
                  </w:r>
                  <w:r w:rsidR="004F38E8">
                    <w:t>Flowchart</w:t>
                  </w:r>
                </w:p>
              </w:txbxContent>
            </v:textbox>
            <w10:wrap anchorx="margin"/>
          </v:shape>
        </w:pict>
      </w:r>
      <w:r w:rsidRPr="00CD45C4">
        <w:rPr>
          <w:b/>
          <w:noProof/>
          <w:sz w:val="32"/>
          <w:szCs w:val="32"/>
        </w:rPr>
        <w:pict>
          <v:shape id="_x0000_s1161" type="#_x0000_t120" style="position:absolute;margin-left:378.85pt;margin-top:285.4pt;width:23.9pt;height:21.75pt;z-index:251781120;mso-wrap-distance-top:3.6pt;mso-wrap-distance-bottom:3.6pt;mso-width-relative:margin;mso-height-relative:margin" strokeweight="2pt">
            <v:fill opacity="0"/>
          </v:shape>
        </w:pict>
      </w:r>
      <w:r w:rsidRPr="00CD45C4">
        <w:rPr>
          <w:b/>
          <w:noProof/>
          <w:sz w:val="32"/>
          <w:szCs w:val="32"/>
        </w:rPr>
        <w:pict>
          <v:shape id="_x0000_s1163" type="#_x0000_t32" style="position:absolute;margin-left:390.75pt;margin-top:307.15pt;width:0;height:56.25pt;flip:y;z-index:251782144;mso-wrap-distance-top:3.6pt;mso-wrap-distance-bottom:3.6pt;mso-width-relative:margin;mso-height-relative:margin" o:connectortype="straight" strokeweight="1.5pt">
            <v:stroke endarrow="block"/>
          </v:shape>
        </w:pict>
      </w:r>
      <w:r w:rsidRPr="00CD45C4">
        <w:rPr>
          <w:b/>
          <w:noProof/>
          <w:sz w:val="32"/>
          <w:szCs w:val="32"/>
        </w:rPr>
        <w:pict>
          <v:shape id="_x0000_s1152" type="#_x0000_t4" style="position:absolute;margin-left:336.75pt;margin-top:363.4pt;width:110.25pt;height:91.5pt;z-index:251771904" strokeweight="2pt">
            <v:textbox style="mso-next-textbox:#_x0000_s1152">
              <w:txbxContent>
                <w:p w:rsidR="00A81046" w:rsidRDefault="00A81046" w:rsidP="00A81046">
                  <w:pPr>
                    <w:jc w:val="center"/>
                  </w:pPr>
                  <w:r>
                    <w:t xml:space="preserve">If </w:t>
                  </w:r>
                  <w:r w:rsidR="00EA1631">
                    <w:t>key pressed is r</w:t>
                  </w:r>
                </w:p>
              </w:txbxContent>
            </v:textbox>
          </v:shape>
        </w:pict>
      </w:r>
      <w:r w:rsidRPr="00CD45C4">
        <w:rPr>
          <w:b/>
          <w:noProof/>
          <w:sz w:val="32"/>
          <w:szCs w:val="32"/>
        </w:rPr>
        <w:pict>
          <v:shape id="_x0000_s1160" type="#_x0000_t202" style="position:absolute;margin-left:288.1pt;margin-top:382.9pt;width:44.15pt;height:21.75pt;z-index:2517800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60">
              <w:txbxContent>
                <w:p w:rsidR="00EA1631" w:rsidRDefault="00EA1631" w:rsidP="00EA1631">
                  <w:pPr>
                    <w:jc w:val="center"/>
                  </w:pPr>
                  <w:r>
                    <w:t>No</w:t>
                  </w:r>
                </w:p>
                <w:p w:rsidR="00EA1631" w:rsidRDefault="00EA1631" w:rsidP="00EA1631"/>
              </w:txbxContent>
            </v:textbox>
            <w10:wrap type="square"/>
          </v:shape>
        </w:pict>
      </w:r>
      <w:r w:rsidRPr="00CD45C4">
        <w:rPr>
          <w:b/>
          <w:noProof/>
          <w:sz w:val="32"/>
          <w:szCs w:val="32"/>
        </w:rPr>
        <w:pict>
          <v:shape id="_x0000_s1159" type="#_x0000_t202" style="position:absolute;margin-left:235.6pt;margin-top:345.4pt;width:42.65pt;height:21.75pt;z-index:2517790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59">
              <w:txbxContent>
                <w:p w:rsidR="00EA1631" w:rsidRDefault="00EA1631" w:rsidP="00EA1631">
                  <w:r>
                    <w:t>Yes</w:t>
                  </w:r>
                </w:p>
                <w:p w:rsidR="00EA1631" w:rsidRDefault="00EA1631" w:rsidP="00EA1631"/>
              </w:txbxContent>
            </v:textbox>
            <w10:wrap type="square"/>
          </v:shape>
        </w:pict>
      </w:r>
      <w:r w:rsidRPr="00CD45C4">
        <w:rPr>
          <w:b/>
          <w:noProof/>
          <w:sz w:val="32"/>
          <w:szCs w:val="32"/>
        </w:rPr>
        <w:pict>
          <v:shape id="_x0000_s1157" type="#_x0000_t202" style="position:absolute;margin-left:229.6pt;margin-top:277.9pt;width:42.65pt;height:21.75pt;z-index:2517770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57">
              <w:txbxContent>
                <w:p w:rsidR="00EA1631" w:rsidRDefault="00EA1631" w:rsidP="00EA1631">
                  <w:r>
                    <w:t>Yes</w:t>
                  </w:r>
                </w:p>
                <w:p w:rsidR="00EA1631" w:rsidRDefault="00EA1631" w:rsidP="00EA1631"/>
              </w:txbxContent>
            </v:textbox>
            <w10:wrap type="square"/>
          </v:shape>
        </w:pict>
      </w:r>
      <w:r w:rsidRPr="00CD45C4">
        <w:rPr>
          <w:b/>
          <w:noProof/>
          <w:sz w:val="32"/>
          <w:szCs w:val="32"/>
        </w:rPr>
        <w:pict>
          <v:shape id="_x0000_s1154" type="#_x0000_t32" style="position:absolute;margin-left:272.25pt;margin-top:410.65pt;width:64.5pt;height:.75pt;flip:y;z-index:251773952;mso-wrap-distance-top:3.6pt;mso-wrap-distance-bottom:3.6pt;mso-width-relative:margin;mso-height-relative:margin" o:connectortype="straight" strokeweight="1.5pt">
            <v:stroke endarrow="block"/>
          </v:shape>
        </w:pict>
      </w:r>
      <w:r w:rsidRPr="00CD45C4">
        <w:rPr>
          <w:b/>
          <w:noProof/>
          <w:sz w:val="32"/>
          <w:szCs w:val="32"/>
        </w:rPr>
        <w:pict>
          <v:shape id="_x0000_s1158" type="#_x0000_t202" style="position:absolute;margin-left:235.6pt;margin-top:458.65pt;width:42.65pt;height:21.75pt;z-index:251778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58">
              <w:txbxContent>
                <w:p w:rsidR="00EA1631" w:rsidRDefault="00EA1631" w:rsidP="00EA1631">
                  <w:r>
                    <w:t>Yes</w:t>
                  </w:r>
                </w:p>
                <w:p w:rsidR="00EA1631" w:rsidRDefault="00EA1631" w:rsidP="00EA1631"/>
              </w:txbxContent>
            </v:textbox>
            <w10:wrap type="square"/>
          </v:shape>
        </w:pict>
      </w:r>
      <w:r w:rsidRPr="00CD45C4">
        <w:rPr>
          <w:b/>
          <w:noProof/>
          <w:sz w:val="32"/>
          <w:szCs w:val="32"/>
        </w:rPr>
        <w:pict>
          <v:oval id="_x0000_s1155" style="position:absolute;margin-left:180.65pt;margin-top:484.15pt;width:1in;height:40.5pt;z-index:251774976;mso-wrap-distance-top:3.6pt;mso-wrap-distance-bottom:3.6pt;mso-width-relative:margin;mso-height-relative:margin" strokeweight="2pt">
            <v:fill opacity="0"/>
            <v:textbox style="mso-next-textbox:#_x0000_s1155">
              <w:txbxContent>
                <w:p w:rsidR="00EA1631" w:rsidRDefault="00EA1631">
                  <w:r>
                    <w:t>Stop</w:t>
                  </w:r>
                </w:p>
              </w:txbxContent>
            </v:textbox>
          </v:oval>
        </w:pict>
      </w:r>
      <w:r w:rsidRPr="00CD45C4">
        <w:rPr>
          <w:b/>
          <w:noProof/>
          <w:sz w:val="32"/>
          <w:szCs w:val="32"/>
        </w:rPr>
        <w:pict>
          <v:shape id="_x0000_s1153" type="#_x0000_t32" style="position:absolute;margin-left:216.75pt;margin-top:458.65pt;width:0;height:25.5pt;z-index:251772928" o:connectortype="straight" strokeweight="1.5pt">
            <v:stroke endarrow="block"/>
          </v:shape>
        </w:pict>
      </w:r>
      <w:r w:rsidRPr="00CD45C4">
        <w:rPr>
          <w:b/>
          <w:noProof/>
          <w:sz w:val="32"/>
          <w:szCs w:val="32"/>
        </w:rPr>
        <w:pict>
          <v:shape id="_x0000_s1146" type="#_x0000_t4" style="position:absolute;margin-left:161.25pt;margin-top:367.15pt;width:110.25pt;height:91.5pt;z-index:251766784" strokeweight="2pt">
            <v:textbox style="mso-next-textbox:#_x0000_s1146">
              <w:txbxContent>
                <w:p w:rsidR="00A81046" w:rsidRDefault="00A81046" w:rsidP="00A81046">
                  <w:pPr>
                    <w:jc w:val="center"/>
                  </w:pPr>
                  <w:r>
                    <w:t xml:space="preserve">If </w:t>
                  </w:r>
                  <w:r w:rsidR="00EA1631">
                    <w:t>key pressed is q</w:t>
                  </w:r>
                </w:p>
              </w:txbxContent>
            </v:textbox>
          </v:shape>
        </w:pict>
      </w:r>
      <w:r w:rsidRPr="00CD45C4">
        <w:rPr>
          <w:b/>
          <w:noProof/>
          <w:sz w:val="32"/>
          <w:szCs w:val="32"/>
        </w:rPr>
        <w:pict>
          <v:shape id="_x0000_s1147" type="#_x0000_t32" style="position:absolute;margin-left:216.75pt;margin-top:341.65pt;width:0;height:25.5pt;z-index:251767808" o:connectortype="straight" strokeweight="1.5pt">
            <v:stroke endarrow="block"/>
          </v:shape>
        </w:pict>
      </w:r>
      <w:r w:rsidRPr="00CD45C4">
        <w:rPr>
          <w:b/>
          <w:noProof/>
          <w:sz w:val="32"/>
          <w:szCs w:val="32"/>
        </w:rPr>
        <w:pict>
          <v:shape id="_x0000_s1148" type="#_x0000_t111" style="position:absolute;margin-left:122.25pt;margin-top:303.4pt;width:196.5pt;height:38.25pt;z-index:251768832" strokeweight="2pt">
            <v:textbox style="mso-next-textbox:#_x0000_s1148">
              <w:txbxContent>
                <w:p w:rsidR="00EA1631" w:rsidRDefault="00EA1631" w:rsidP="00EA1631">
                  <w:pPr>
                    <w:jc w:val="center"/>
                  </w:pPr>
                  <w:r>
                    <w:t>Life Cycle Page</w:t>
                  </w:r>
                </w:p>
                <w:p w:rsidR="00A81046" w:rsidRDefault="00A81046" w:rsidP="00A81046">
                  <w:pPr>
                    <w:jc w:val="center"/>
                  </w:pPr>
                </w:p>
              </w:txbxContent>
            </v:textbox>
          </v:shape>
        </w:pict>
      </w:r>
      <w:r w:rsidRPr="00CD45C4">
        <w:rPr>
          <w:b/>
          <w:noProof/>
          <w:sz w:val="32"/>
          <w:szCs w:val="32"/>
        </w:rPr>
        <w:pict>
          <v:shape id="_x0000_s1150" type="#_x0000_t32" style="position:absolute;margin-left:216.75pt;margin-top:277.9pt;width:0;height:25.5pt;z-index:251770880" o:connectortype="straight" strokeweight="1.5pt">
            <v:stroke endarrow="block"/>
          </v:shape>
        </w:pict>
      </w:r>
      <w:r w:rsidRPr="00CD45C4">
        <w:rPr>
          <w:b/>
          <w:noProof/>
          <w:sz w:val="32"/>
          <w:szCs w:val="32"/>
        </w:rPr>
        <w:pict>
          <v:shape id="_x0000_s1143" type="#_x0000_t4" style="position:absolute;margin-left:161.25pt;margin-top:186.4pt;width:110.25pt;height:91.5pt;z-index:251763712" strokeweight="2pt">
            <v:textbox style="mso-next-textbox:#_x0000_s1143">
              <w:txbxContent>
                <w:p w:rsidR="00A81046" w:rsidRDefault="00A81046" w:rsidP="00A81046">
                  <w:pPr>
                    <w:jc w:val="center"/>
                  </w:pPr>
                  <w:r>
                    <w:t>If key pressed is n</w:t>
                  </w:r>
                </w:p>
              </w:txbxContent>
            </v:textbox>
          </v:shape>
        </w:pict>
      </w:r>
      <w:r w:rsidRPr="00CD45C4">
        <w:rPr>
          <w:b/>
          <w:noProof/>
          <w:sz w:val="32"/>
          <w:szCs w:val="32"/>
        </w:rPr>
        <w:pict>
          <v:shape id="_x0000_s1144" type="#_x0000_t32" style="position:absolute;margin-left:216.75pt;margin-top:160.9pt;width:0;height:25.5pt;z-index:251764736" o:connectortype="straight" strokeweight="1.5pt">
            <v:stroke endarrow="block"/>
          </v:shape>
        </w:pict>
      </w:r>
      <w:r w:rsidRPr="00CD45C4">
        <w:rPr>
          <w:b/>
          <w:noProof/>
          <w:sz w:val="32"/>
          <w:szCs w:val="32"/>
        </w:rPr>
        <w:pict>
          <v:shape id="_x0000_s1145" type="#_x0000_t111" style="position:absolute;margin-left:122.25pt;margin-top:122.65pt;width:196.5pt;height:38.25pt;z-index:251765760" strokeweight="2pt">
            <v:textbox style="mso-next-textbox:#_x0000_s1145">
              <w:txbxContent>
                <w:p w:rsidR="00A81046" w:rsidRDefault="00003B1D" w:rsidP="00EA1631">
                  <w:pPr>
                    <w:jc w:val="center"/>
                  </w:pPr>
                  <w:r>
                    <w:t>Developed Frog page</w:t>
                  </w:r>
                </w:p>
              </w:txbxContent>
            </v:textbox>
          </v:shape>
        </w:pict>
      </w:r>
      <w:r w:rsidRPr="00CD45C4">
        <w:rPr>
          <w:b/>
          <w:noProof/>
          <w:sz w:val="32"/>
          <w:szCs w:val="32"/>
        </w:rPr>
        <w:pict>
          <v:shape id="_x0000_s1149" type="#_x0000_t32" style="position:absolute;margin-left:216.75pt;margin-top:97.15pt;width:0;height:25.5pt;z-index:251769856" o:connectortype="straight" strokeweight="1.5pt">
            <v:stroke endarrow="block"/>
          </v:shape>
        </w:pict>
      </w:r>
      <w:r w:rsidRPr="00CD45C4">
        <w:rPr>
          <w:b/>
          <w:noProof/>
          <w:sz w:val="32"/>
          <w:szCs w:val="32"/>
        </w:rPr>
        <w:pict>
          <v:shape id="_x0000_s1156" type="#_x0000_t202" style="position:absolute;margin-left:223.6pt;margin-top:97.15pt;width:42.65pt;height:21.75pt;z-index:251776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FrKAIAAE8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xpolCaLKNTSPKK2DscNxInHTgftFSY/dXVH/c8+c&#10;oER9Mlie5XQ2i+OQjNn8ErUk7txTn3uY4QhV0UDJuN2ENEJJOHuDZdzKJPALkyNn7Nqk+3HC4lic&#10;2ynq5T+wfgI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654FrKAIAAE8EAAAOAAAAAAAAAAAAAAAAAC4CAABkcnMvZTJvRG9j&#10;LnhtbFBLAQItABQABgAIAAAAIQBIWydy2wAAAAcBAAAPAAAAAAAAAAAAAAAAAIIEAABkcnMvZG93&#10;bnJldi54bWxQSwUGAAAAAAQABADzAAAAigUAAAAA&#10;" stroked="f">
            <v:textbox style="mso-next-textbox:#_x0000_s1156">
              <w:txbxContent>
                <w:p w:rsidR="00EA1631" w:rsidRDefault="00EA1631" w:rsidP="00EA1631">
                  <w:r>
                    <w:t>Yes</w:t>
                  </w:r>
                </w:p>
                <w:p w:rsidR="00EA1631" w:rsidRDefault="00EA1631" w:rsidP="00EA1631"/>
              </w:txbxContent>
            </v:textbox>
            <w10:wrap type="square"/>
          </v:shape>
        </w:pict>
      </w:r>
      <w:r w:rsidRPr="00CD45C4">
        <w:rPr>
          <w:b/>
          <w:noProof/>
          <w:sz w:val="32"/>
          <w:szCs w:val="32"/>
        </w:rPr>
        <w:pict>
          <v:shape id="_x0000_s1142" type="#_x0000_t4" style="position:absolute;margin-left:161.25pt;margin-top:5.65pt;width:110.25pt;height:91.5pt;z-index:251762688" strokeweight="2pt">
            <v:textbox style="mso-next-textbox:#_x0000_s1142">
              <w:txbxContent>
                <w:p w:rsidR="00A81046" w:rsidRDefault="00A81046" w:rsidP="00A81046">
                  <w:pPr>
                    <w:jc w:val="center"/>
                  </w:pPr>
                  <w:r>
                    <w:t>If key pressed is n</w:t>
                  </w:r>
                </w:p>
              </w:txbxContent>
            </v:textbox>
          </v:shape>
        </w:pict>
      </w:r>
    </w:p>
    <w:p w:rsidR="00AE334F" w:rsidRPr="00BB6952" w:rsidRDefault="00AE334F" w:rsidP="00BB6952">
      <w:pPr>
        <w:spacing w:line="360" w:lineRule="auto"/>
        <w:rPr>
          <w:sz w:val="32"/>
          <w:szCs w:val="32"/>
        </w:rPr>
      </w:pPr>
    </w:p>
    <w:p w:rsidR="00AE334F" w:rsidRPr="00BB6952" w:rsidRDefault="00AE334F" w:rsidP="00BB6952">
      <w:pPr>
        <w:spacing w:line="360" w:lineRule="auto"/>
        <w:rPr>
          <w:sz w:val="32"/>
          <w:szCs w:val="32"/>
        </w:rPr>
      </w:pPr>
    </w:p>
    <w:p w:rsidR="00AE334F" w:rsidRPr="00BB6952" w:rsidRDefault="00AE334F" w:rsidP="00BB6952">
      <w:pPr>
        <w:spacing w:line="360" w:lineRule="auto"/>
        <w:rPr>
          <w:sz w:val="32"/>
          <w:szCs w:val="32"/>
        </w:rPr>
      </w:pPr>
    </w:p>
    <w:p w:rsidR="00AE334F" w:rsidRPr="00BB6952" w:rsidRDefault="00AE334F" w:rsidP="00BB6952">
      <w:pPr>
        <w:spacing w:line="360" w:lineRule="auto"/>
        <w:rPr>
          <w:sz w:val="32"/>
          <w:szCs w:val="32"/>
        </w:rPr>
      </w:pPr>
    </w:p>
    <w:p w:rsidR="00AE334F" w:rsidRPr="00BB6952" w:rsidRDefault="00AE334F" w:rsidP="00BB6952">
      <w:pPr>
        <w:spacing w:line="360" w:lineRule="auto"/>
        <w:rPr>
          <w:sz w:val="32"/>
          <w:szCs w:val="32"/>
        </w:rPr>
      </w:pPr>
    </w:p>
    <w:p w:rsidR="00AE334F" w:rsidRPr="00BB6952" w:rsidRDefault="00AE334F" w:rsidP="00BB6952">
      <w:pPr>
        <w:spacing w:line="360" w:lineRule="auto"/>
        <w:rPr>
          <w:sz w:val="32"/>
          <w:szCs w:val="32"/>
        </w:rPr>
      </w:pPr>
    </w:p>
    <w:p w:rsidR="00AE334F" w:rsidRPr="00BB6952" w:rsidRDefault="00AE334F" w:rsidP="00BB6952">
      <w:pPr>
        <w:spacing w:line="360" w:lineRule="auto"/>
        <w:jc w:val="right"/>
        <w:rPr>
          <w:sz w:val="32"/>
          <w:szCs w:val="32"/>
        </w:rPr>
      </w:pPr>
    </w:p>
    <w:p w:rsidR="003C5759" w:rsidRPr="00BB6952" w:rsidRDefault="00901F45" w:rsidP="00BB6952">
      <w:pPr>
        <w:spacing w:line="360" w:lineRule="auto"/>
        <w:rPr>
          <w:b/>
          <w:sz w:val="32"/>
          <w:szCs w:val="32"/>
        </w:rPr>
      </w:pPr>
      <w:r w:rsidRPr="00BB6952">
        <w:rPr>
          <w:sz w:val="32"/>
          <w:szCs w:val="32"/>
        </w:rPr>
        <w:br w:type="page"/>
      </w:r>
      <w:r w:rsidR="0033635F">
        <w:rPr>
          <w:b/>
          <w:sz w:val="32"/>
          <w:szCs w:val="32"/>
        </w:rPr>
        <w:lastRenderedPageBreak/>
        <w:t>Chapter</w:t>
      </w:r>
      <w:r w:rsidR="00F85D0B" w:rsidRPr="00BB6952">
        <w:rPr>
          <w:b/>
          <w:sz w:val="32"/>
          <w:szCs w:val="32"/>
        </w:rPr>
        <w:t xml:space="preserve"> 4 </w:t>
      </w:r>
    </w:p>
    <w:p w:rsidR="003C5759" w:rsidRPr="00BB6952" w:rsidRDefault="003C5759" w:rsidP="00BB6952">
      <w:pPr>
        <w:spacing w:line="360" w:lineRule="auto"/>
        <w:jc w:val="center"/>
        <w:rPr>
          <w:b/>
          <w:sz w:val="36"/>
          <w:szCs w:val="36"/>
        </w:rPr>
      </w:pPr>
      <w:r w:rsidRPr="00BB6952">
        <w:rPr>
          <w:b/>
          <w:sz w:val="36"/>
          <w:szCs w:val="36"/>
        </w:rPr>
        <w:t>IMPLEMENTATION</w:t>
      </w:r>
    </w:p>
    <w:p w:rsidR="003C5759" w:rsidRPr="00BB6952" w:rsidRDefault="000E672F" w:rsidP="00BB6952">
      <w:pPr>
        <w:spacing w:line="360" w:lineRule="auto"/>
        <w:rPr>
          <w:b/>
          <w:sz w:val="28"/>
          <w:szCs w:val="28"/>
        </w:rPr>
      </w:pPr>
      <w:r w:rsidRPr="00BB6952">
        <w:rPr>
          <w:b/>
          <w:sz w:val="28"/>
          <w:szCs w:val="28"/>
        </w:rPr>
        <w:t>4.1</w:t>
      </w:r>
      <w:r w:rsidR="003C5759" w:rsidRPr="00BB6952">
        <w:rPr>
          <w:b/>
          <w:sz w:val="28"/>
          <w:szCs w:val="28"/>
        </w:rPr>
        <w:t xml:space="preserve"> Functions </w:t>
      </w:r>
    </w:p>
    <w:p w:rsidR="003C5759" w:rsidRPr="00BB6952" w:rsidRDefault="00D9693E" w:rsidP="00BB6952">
      <w:pPr>
        <w:tabs>
          <w:tab w:val="left" w:pos="720"/>
          <w:tab w:val="left" w:pos="1440"/>
          <w:tab w:val="left" w:pos="2880"/>
          <w:tab w:val="left" w:pos="3600"/>
          <w:tab w:val="left" w:pos="7200"/>
          <w:tab w:val="left" w:pos="7560"/>
        </w:tabs>
        <w:spacing w:line="360" w:lineRule="auto"/>
        <w:jc w:val="both"/>
      </w:pPr>
      <w:r w:rsidRPr="00BB6952">
        <w:t xml:space="preserve">         </w:t>
      </w:r>
      <w:r w:rsidR="003C5759" w:rsidRPr="00BB6952">
        <w:t>The functions that are used in the program are discussed below. This section contains brief description of all the headers and functions. These functions are as follows:</w:t>
      </w:r>
    </w:p>
    <w:p w:rsidR="00AB3569" w:rsidRDefault="00AB3569" w:rsidP="00BB6952">
      <w:pPr>
        <w:tabs>
          <w:tab w:val="left" w:pos="720"/>
          <w:tab w:val="left" w:pos="1440"/>
          <w:tab w:val="left" w:pos="2880"/>
          <w:tab w:val="left" w:pos="3600"/>
          <w:tab w:val="left" w:pos="7200"/>
          <w:tab w:val="left" w:pos="7560"/>
        </w:tabs>
        <w:spacing w:line="360" w:lineRule="auto"/>
        <w:rPr>
          <w:b/>
          <w:sz w:val="28"/>
          <w:szCs w:val="28"/>
        </w:rPr>
      </w:pPr>
    </w:p>
    <w:p w:rsidR="003C5759" w:rsidRPr="00BB6952" w:rsidRDefault="000E672F" w:rsidP="00BB6952">
      <w:pPr>
        <w:tabs>
          <w:tab w:val="left" w:pos="720"/>
          <w:tab w:val="left" w:pos="1440"/>
          <w:tab w:val="left" w:pos="2880"/>
          <w:tab w:val="left" w:pos="3600"/>
          <w:tab w:val="left" w:pos="7200"/>
          <w:tab w:val="left" w:pos="7560"/>
        </w:tabs>
        <w:spacing w:line="360" w:lineRule="auto"/>
        <w:rPr>
          <w:b/>
          <w:sz w:val="28"/>
          <w:szCs w:val="28"/>
        </w:rPr>
      </w:pPr>
      <w:r w:rsidRPr="00BB6952">
        <w:rPr>
          <w:b/>
          <w:sz w:val="28"/>
          <w:szCs w:val="28"/>
        </w:rPr>
        <w:t>4.1</w:t>
      </w:r>
      <w:r w:rsidR="003C5759" w:rsidRPr="00BB6952">
        <w:rPr>
          <w:b/>
          <w:sz w:val="28"/>
          <w:szCs w:val="28"/>
        </w:rPr>
        <w:t>.1 Headers Defined</w:t>
      </w:r>
    </w:p>
    <w:p w:rsidR="003C5759" w:rsidRPr="00BB6952" w:rsidRDefault="00D9693E" w:rsidP="00BB6952">
      <w:pPr>
        <w:tabs>
          <w:tab w:val="left" w:pos="720"/>
          <w:tab w:val="left" w:pos="1440"/>
          <w:tab w:val="left" w:pos="2880"/>
          <w:tab w:val="left" w:pos="3600"/>
          <w:tab w:val="left" w:pos="7200"/>
          <w:tab w:val="left" w:pos="7560"/>
        </w:tabs>
        <w:spacing w:line="360" w:lineRule="auto"/>
        <w:jc w:val="both"/>
      </w:pPr>
      <w:r w:rsidRPr="00BB6952">
        <w:rPr>
          <w:sz w:val="26"/>
          <w:szCs w:val="26"/>
        </w:rPr>
        <w:t xml:space="preserve">          </w:t>
      </w:r>
      <w:r w:rsidR="003C5759" w:rsidRPr="00BB6952">
        <w:t xml:space="preserve">The in-built are defined in the OpenGL library. Some of the headers that are used </w:t>
      </w:r>
    </w:p>
    <w:p w:rsidR="003C5759" w:rsidRPr="00BB6952" w:rsidRDefault="00D9693E" w:rsidP="00BB6952">
      <w:pPr>
        <w:tabs>
          <w:tab w:val="left" w:pos="720"/>
          <w:tab w:val="left" w:pos="1440"/>
          <w:tab w:val="left" w:pos="2880"/>
          <w:tab w:val="left" w:pos="3600"/>
          <w:tab w:val="left" w:pos="7200"/>
          <w:tab w:val="left" w:pos="7560"/>
        </w:tabs>
        <w:spacing w:line="360" w:lineRule="auto"/>
        <w:jc w:val="both"/>
      </w:pPr>
      <w:r w:rsidRPr="00BB6952">
        <w:t xml:space="preserve">  </w:t>
      </w:r>
      <w:proofErr w:type="gramStart"/>
      <w:r w:rsidR="004C208C" w:rsidRPr="00BB6952">
        <w:t>as</w:t>
      </w:r>
      <w:proofErr w:type="gramEnd"/>
      <w:r w:rsidR="004C208C" w:rsidRPr="00BB6952">
        <w:t xml:space="preserve"> follows</w:t>
      </w:r>
    </w:p>
    <w:p w:rsidR="003C5759" w:rsidRPr="00BB6952" w:rsidRDefault="003C5759" w:rsidP="00BB6952">
      <w:pPr>
        <w:pStyle w:val="ListParagraph"/>
        <w:numPr>
          <w:ilvl w:val="0"/>
          <w:numId w:val="18"/>
        </w:numPr>
        <w:tabs>
          <w:tab w:val="left" w:pos="720"/>
          <w:tab w:val="left" w:pos="1440"/>
          <w:tab w:val="left" w:pos="2880"/>
          <w:tab w:val="left" w:pos="3600"/>
          <w:tab w:val="left" w:pos="7200"/>
          <w:tab w:val="left" w:pos="7560"/>
        </w:tabs>
        <w:spacing w:line="360" w:lineRule="auto"/>
      </w:pPr>
      <w:r w:rsidRPr="00BB6952">
        <w:rPr>
          <w:b/>
        </w:rPr>
        <w:t>#include&lt;</w:t>
      </w:r>
      <w:proofErr w:type="spellStart"/>
      <w:r w:rsidRPr="00BB6952">
        <w:rPr>
          <w:b/>
        </w:rPr>
        <w:t>stdio.h</w:t>
      </w:r>
      <w:proofErr w:type="spellEnd"/>
      <w:r w:rsidRPr="00BB6952">
        <w:rPr>
          <w:b/>
        </w:rPr>
        <w:t>&gt;</w:t>
      </w:r>
      <w:r w:rsidRPr="00BB6952">
        <w:t xml:space="preserve">   :  </w:t>
      </w:r>
      <w:r w:rsidR="00BB28D4" w:rsidRPr="00BB6952">
        <w:t xml:space="preserve"> </w:t>
      </w:r>
      <w:r w:rsidRPr="00BB6952">
        <w:t>to take input from standard input and write to</w:t>
      </w:r>
      <w:r w:rsidRPr="00BB6952">
        <w:tab/>
      </w:r>
      <w:r w:rsidRPr="00BB6952">
        <w:tab/>
      </w:r>
      <w:r w:rsidRPr="00BB6952">
        <w:tab/>
      </w:r>
      <w:r w:rsidRPr="00BB6952">
        <w:tab/>
        <w:t xml:space="preserve">                </w:t>
      </w:r>
      <w:r w:rsidR="00BB28D4" w:rsidRPr="00BB6952">
        <w:t xml:space="preserve">          </w:t>
      </w:r>
      <w:r w:rsidRPr="00BB6952">
        <w:t>standard output</w:t>
      </w:r>
    </w:p>
    <w:p w:rsidR="003C5759" w:rsidRPr="00BB6952" w:rsidRDefault="003C5759" w:rsidP="00BB6952">
      <w:pPr>
        <w:pStyle w:val="ListParagraph"/>
        <w:numPr>
          <w:ilvl w:val="0"/>
          <w:numId w:val="18"/>
        </w:numPr>
        <w:tabs>
          <w:tab w:val="left" w:pos="720"/>
          <w:tab w:val="left" w:pos="1440"/>
          <w:tab w:val="left" w:pos="2880"/>
          <w:tab w:val="left" w:pos="3600"/>
          <w:tab w:val="left" w:pos="7200"/>
          <w:tab w:val="left" w:pos="7560"/>
        </w:tabs>
        <w:spacing w:line="360" w:lineRule="auto"/>
      </w:pPr>
      <w:r w:rsidRPr="00BB6952">
        <w:rPr>
          <w:b/>
        </w:rPr>
        <w:t>#include&lt;</w:t>
      </w:r>
      <w:proofErr w:type="spellStart"/>
      <w:r w:rsidRPr="00BB6952">
        <w:rPr>
          <w:b/>
        </w:rPr>
        <w:t>stdlib.h</w:t>
      </w:r>
      <w:proofErr w:type="spellEnd"/>
      <w:r w:rsidRPr="00BB6952">
        <w:rPr>
          <w:b/>
        </w:rPr>
        <w:t>&gt;</w:t>
      </w:r>
      <w:r w:rsidRPr="00BB6952">
        <w:t xml:space="preserve">  :  </w:t>
      </w:r>
      <w:r w:rsidR="00BB28D4" w:rsidRPr="00BB6952">
        <w:t xml:space="preserve"> </w:t>
      </w:r>
      <w:r w:rsidRPr="00BB6952">
        <w:t>to include standard library functions</w:t>
      </w:r>
    </w:p>
    <w:p w:rsidR="003C5759" w:rsidRPr="00BB6952" w:rsidRDefault="003C5759" w:rsidP="00BB6952">
      <w:pPr>
        <w:pStyle w:val="ListParagraph"/>
        <w:numPr>
          <w:ilvl w:val="0"/>
          <w:numId w:val="18"/>
        </w:numPr>
        <w:tabs>
          <w:tab w:val="left" w:pos="720"/>
          <w:tab w:val="left" w:pos="1440"/>
          <w:tab w:val="left" w:pos="2880"/>
          <w:tab w:val="left" w:pos="3600"/>
          <w:tab w:val="left" w:pos="7200"/>
          <w:tab w:val="left" w:pos="7560"/>
        </w:tabs>
        <w:spacing w:line="360" w:lineRule="auto"/>
      </w:pPr>
      <w:r w:rsidRPr="00BB6952">
        <w:rPr>
          <w:b/>
        </w:rPr>
        <w:t>#include&lt;GL/</w:t>
      </w:r>
      <w:proofErr w:type="spellStart"/>
      <w:r w:rsidRPr="00BB6952">
        <w:rPr>
          <w:b/>
        </w:rPr>
        <w:t>glut.h</w:t>
      </w:r>
      <w:proofErr w:type="spellEnd"/>
      <w:r w:rsidRPr="00BB6952">
        <w:rPr>
          <w:b/>
        </w:rPr>
        <w:t>&gt;</w:t>
      </w:r>
      <w:r w:rsidR="00BB28D4" w:rsidRPr="00BB6952">
        <w:t xml:space="preserve"> :</w:t>
      </w:r>
      <w:r w:rsidRPr="00BB6952">
        <w:t>to include glut library files</w:t>
      </w:r>
    </w:p>
    <w:p w:rsidR="00AB3569" w:rsidRDefault="00AB3569" w:rsidP="00BB6952">
      <w:pPr>
        <w:pStyle w:val="ListParagraph"/>
        <w:tabs>
          <w:tab w:val="left" w:pos="720"/>
          <w:tab w:val="left" w:pos="1440"/>
          <w:tab w:val="left" w:pos="2880"/>
          <w:tab w:val="left" w:pos="3600"/>
          <w:tab w:val="left" w:pos="7200"/>
          <w:tab w:val="left" w:pos="7560"/>
        </w:tabs>
        <w:spacing w:line="360" w:lineRule="auto"/>
        <w:ind w:left="0"/>
        <w:rPr>
          <w:b/>
          <w:sz w:val="28"/>
          <w:szCs w:val="28"/>
        </w:rPr>
      </w:pPr>
    </w:p>
    <w:p w:rsidR="003C5759" w:rsidRPr="00BB6952" w:rsidRDefault="000E672F" w:rsidP="00BB6952">
      <w:pPr>
        <w:pStyle w:val="ListParagraph"/>
        <w:tabs>
          <w:tab w:val="left" w:pos="720"/>
          <w:tab w:val="left" w:pos="1440"/>
          <w:tab w:val="left" w:pos="2880"/>
          <w:tab w:val="left" w:pos="3600"/>
          <w:tab w:val="left" w:pos="7200"/>
          <w:tab w:val="left" w:pos="7560"/>
        </w:tabs>
        <w:spacing w:line="360" w:lineRule="auto"/>
        <w:ind w:left="0"/>
        <w:rPr>
          <w:sz w:val="28"/>
          <w:szCs w:val="28"/>
        </w:rPr>
      </w:pPr>
      <w:r w:rsidRPr="00BB6952">
        <w:rPr>
          <w:b/>
          <w:sz w:val="28"/>
          <w:szCs w:val="28"/>
        </w:rPr>
        <w:t>4.1</w:t>
      </w:r>
      <w:r w:rsidR="003C5759" w:rsidRPr="00BB6952">
        <w:rPr>
          <w:b/>
          <w:sz w:val="28"/>
          <w:szCs w:val="28"/>
        </w:rPr>
        <w:t>.2 Inbuilt Functions</w:t>
      </w:r>
    </w:p>
    <w:p w:rsidR="003C5759" w:rsidRPr="00B14980" w:rsidRDefault="00D9693E" w:rsidP="00B14980">
      <w:pPr>
        <w:tabs>
          <w:tab w:val="left" w:pos="720"/>
          <w:tab w:val="left" w:pos="1440"/>
          <w:tab w:val="left" w:pos="2880"/>
          <w:tab w:val="left" w:pos="3600"/>
          <w:tab w:val="left" w:pos="7200"/>
          <w:tab w:val="left" w:pos="7560"/>
        </w:tabs>
        <w:spacing w:line="360" w:lineRule="auto"/>
      </w:pPr>
      <w:r w:rsidRPr="00BB6952">
        <w:rPr>
          <w:sz w:val="26"/>
          <w:szCs w:val="26"/>
        </w:rPr>
        <w:t xml:space="preserve">           </w:t>
      </w:r>
      <w:r w:rsidR="003C5759" w:rsidRPr="00BB6952">
        <w:t>OpenGL functions used in the code are as follows:</w:t>
      </w:r>
    </w:p>
    <w:p w:rsidR="003C5759" w:rsidRPr="00BB6952" w:rsidRDefault="003C5759" w:rsidP="00BB6952">
      <w:pPr>
        <w:pStyle w:val="ListParagraph"/>
        <w:numPr>
          <w:ilvl w:val="0"/>
          <w:numId w:val="19"/>
        </w:numPr>
        <w:tabs>
          <w:tab w:val="left" w:pos="720"/>
          <w:tab w:val="left" w:pos="1440"/>
          <w:tab w:val="left" w:pos="2880"/>
          <w:tab w:val="left" w:pos="3600"/>
          <w:tab w:val="left" w:pos="7200"/>
          <w:tab w:val="left" w:pos="7560"/>
        </w:tabs>
        <w:spacing w:line="360" w:lineRule="auto"/>
        <w:rPr>
          <w:b/>
        </w:rPr>
      </w:pPr>
      <w:proofErr w:type="spellStart"/>
      <w:r w:rsidRPr="00BB6952">
        <w:rPr>
          <w:b/>
        </w:rPr>
        <w:t>glClear</w:t>
      </w:r>
      <w:proofErr w:type="spellEnd"/>
      <w:r w:rsidRPr="00BB6952">
        <w:rPr>
          <w:b/>
        </w:rPr>
        <w:t xml:space="preserve"> Color()</w:t>
      </w:r>
    </w:p>
    <w:p w:rsidR="003C5759" w:rsidRPr="00BB6952" w:rsidRDefault="00D9693E" w:rsidP="00B14980">
      <w:pPr>
        <w:tabs>
          <w:tab w:val="left" w:pos="720"/>
          <w:tab w:val="left" w:pos="1440"/>
          <w:tab w:val="left" w:pos="2880"/>
          <w:tab w:val="left" w:pos="3600"/>
          <w:tab w:val="left" w:pos="7200"/>
          <w:tab w:val="left" w:pos="7560"/>
        </w:tabs>
        <w:spacing w:line="360" w:lineRule="auto"/>
        <w:ind w:left="720"/>
        <w:jc w:val="both"/>
      </w:pPr>
      <w:r w:rsidRPr="00BB6952">
        <w:t xml:space="preserve">            </w:t>
      </w:r>
      <w:r w:rsidR="003C5759" w:rsidRPr="00BB6952">
        <w:t xml:space="preserve">Specifies clear values to the </w:t>
      </w:r>
      <w:proofErr w:type="spellStart"/>
      <w:r w:rsidR="003C5759" w:rsidRPr="00BB6952">
        <w:t>colour</w:t>
      </w:r>
      <w:proofErr w:type="spellEnd"/>
      <w:r w:rsidR="003C5759" w:rsidRPr="00BB6952">
        <w:t xml:space="preserve"> buffers and clears the display before redrawing it. It specifies the red, green, blue and alpha values used by </w:t>
      </w:r>
      <w:proofErr w:type="spellStart"/>
      <w:r w:rsidR="003C5759" w:rsidRPr="00BB6952">
        <w:t>glClear</w:t>
      </w:r>
      <w:proofErr w:type="spellEnd"/>
      <w:r w:rsidR="003C5759" w:rsidRPr="00BB6952">
        <w:t xml:space="preserve"> to clear the buffers. Values </w:t>
      </w:r>
      <w:r w:rsidR="004C208C" w:rsidRPr="00BB6952">
        <w:t xml:space="preserve">specified is in the range of [0, </w:t>
      </w:r>
      <w:r w:rsidR="003C5759" w:rsidRPr="00BB6952">
        <w:t>1].</w:t>
      </w:r>
    </w:p>
    <w:p w:rsidR="003C5759" w:rsidRPr="00BB6952" w:rsidRDefault="003C5759" w:rsidP="00BB6952">
      <w:pPr>
        <w:pStyle w:val="ListParagraph"/>
        <w:numPr>
          <w:ilvl w:val="0"/>
          <w:numId w:val="19"/>
        </w:numPr>
        <w:tabs>
          <w:tab w:val="left" w:pos="720"/>
          <w:tab w:val="left" w:pos="1440"/>
          <w:tab w:val="left" w:pos="2880"/>
          <w:tab w:val="left" w:pos="3600"/>
          <w:tab w:val="left" w:pos="7200"/>
          <w:tab w:val="left" w:pos="7560"/>
        </w:tabs>
        <w:spacing w:line="360" w:lineRule="auto"/>
        <w:rPr>
          <w:b/>
        </w:rPr>
      </w:pPr>
      <w:proofErr w:type="spellStart"/>
      <w:r w:rsidRPr="00BB6952">
        <w:rPr>
          <w:b/>
        </w:rPr>
        <w:t>glClear</w:t>
      </w:r>
      <w:proofErr w:type="spellEnd"/>
      <w:r w:rsidRPr="00BB6952">
        <w:rPr>
          <w:b/>
        </w:rPr>
        <w:t>()</w:t>
      </w:r>
    </w:p>
    <w:p w:rsidR="003C5759" w:rsidRPr="00BB6952" w:rsidRDefault="00D9693E" w:rsidP="00B14980">
      <w:pPr>
        <w:tabs>
          <w:tab w:val="left" w:pos="720"/>
          <w:tab w:val="left" w:pos="1440"/>
          <w:tab w:val="left" w:pos="2880"/>
          <w:tab w:val="left" w:pos="3600"/>
          <w:tab w:val="left" w:pos="7200"/>
          <w:tab w:val="left" w:pos="7560"/>
        </w:tabs>
        <w:spacing w:line="360" w:lineRule="auto"/>
        <w:ind w:left="720"/>
        <w:jc w:val="both"/>
      </w:pPr>
      <w:r w:rsidRPr="00BB6952">
        <w:t xml:space="preserve">          </w:t>
      </w:r>
      <w:r w:rsidR="004C208C" w:rsidRPr="00BB6952">
        <w:t>Clears buffer to preset values</w:t>
      </w:r>
      <w:r w:rsidR="004F1715" w:rsidRPr="00BB6952">
        <w:t xml:space="preserve"> </w:t>
      </w:r>
      <w:r w:rsidR="004C208C" w:rsidRPr="00BB6952">
        <w:t>.</w:t>
      </w:r>
      <w:r w:rsidR="003C5759" w:rsidRPr="00BB6952">
        <w:t>Specifies BITWISE OR of masks that indicate the buffers to be cleared.</w:t>
      </w:r>
    </w:p>
    <w:p w:rsidR="003C5759" w:rsidRPr="00BB6952" w:rsidRDefault="003C5759" w:rsidP="00BB6952">
      <w:pPr>
        <w:pStyle w:val="ListParagraph"/>
        <w:numPr>
          <w:ilvl w:val="0"/>
          <w:numId w:val="19"/>
        </w:numPr>
        <w:tabs>
          <w:tab w:val="left" w:pos="720"/>
          <w:tab w:val="left" w:pos="1440"/>
          <w:tab w:val="left" w:pos="2880"/>
          <w:tab w:val="left" w:pos="3600"/>
          <w:tab w:val="left" w:pos="7200"/>
          <w:tab w:val="left" w:pos="7560"/>
        </w:tabs>
        <w:spacing w:line="360" w:lineRule="auto"/>
        <w:rPr>
          <w:b/>
        </w:rPr>
      </w:pPr>
      <w:proofErr w:type="spellStart"/>
      <w:r w:rsidRPr="00BB6952">
        <w:rPr>
          <w:b/>
        </w:rPr>
        <w:t>glBegin</w:t>
      </w:r>
      <w:proofErr w:type="spellEnd"/>
      <w:r w:rsidRPr="00BB6952">
        <w:rPr>
          <w:b/>
        </w:rPr>
        <w:t>()</w:t>
      </w:r>
    </w:p>
    <w:p w:rsidR="008E5F98" w:rsidRPr="00BB6952" w:rsidRDefault="00355E49" w:rsidP="00B14980">
      <w:pPr>
        <w:tabs>
          <w:tab w:val="left" w:pos="720"/>
          <w:tab w:val="left" w:pos="1440"/>
          <w:tab w:val="left" w:pos="2880"/>
          <w:tab w:val="left" w:pos="3600"/>
          <w:tab w:val="left" w:pos="7200"/>
          <w:tab w:val="left" w:pos="7560"/>
        </w:tabs>
        <w:spacing w:line="360" w:lineRule="auto"/>
        <w:ind w:left="720"/>
        <w:jc w:val="both"/>
      </w:pPr>
      <w:r w:rsidRPr="00BB6952">
        <w:t xml:space="preserve">          </w:t>
      </w:r>
      <w:r w:rsidR="003C5759" w:rsidRPr="00BB6952">
        <w:t>Specifies the primitive or primitives that will be created from vertices presente</w:t>
      </w:r>
      <w:r w:rsidR="008E5F98" w:rsidRPr="00BB6952">
        <w:t xml:space="preserve">d between </w:t>
      </w:r>
      <w:proofErr w:type="spellStart"/>
      <w:proofErr w:type="gramStart"/>
      <w:r w:rsidR="008E5F98" w:rsidRPr="00BB6952">
        <w:t>glBegin</w:t>
      </w:r>
      <w:proofErr w:type="spellEnd"/>
      <w:r w:rsidR="008E5F98" w:rsidRPr="00BB6952">
        <w:t>(</w:t>
      </w:r>
      <w:proofErr w:type="gramEnd"/>
      <w:r w:rsidR="008E5F98" w:rsidRPr="00BB6952">
        <w:t xml:space="preserve">) and </w:t>
      </w:r>
      <w:proofErr w:type="spellStart"/>
      <w:r w:rsidR="008E5F98" w:rsidRPr="00BB6952">
        <w:t>glEnd</w:t>
      </w:r>
      <w:proofErr w:type="spellEnd"/>
      <w:r w:rsidR="008E5F98" w:rsidRPr="00BB6952">
        <w:t>().</w:t>
      </w:r>
    </w:p>
    <w:p w:rsidR="003C5759" w:rsidRPr="00BB6952" w:rsidRDefault="003C5759" w:rsidP="00BB6952">
      <w:pPr>
        <w:pStyle w:val="ListParagraph"/>
        <w:numPr>
          <w:ilvl w:val="0"/>
          <w:numId w:val="23"/>
        </w:numPr>
        <w:tabs>
          <w:tab w:val="left" w:pos="720"/>
          <w:tab w:val="left" w:pos="1440"/>
          <w:tab w:val="left" w:pos="2880"/>
          <w:tab w:val="left" w:pos="3600"/>
          <w:tab w:val="left" w:pos="7200"/>
          <w:tab w:val="left" w:pos="7560"/>
        </w:tabs>
        <w:spacing w:line="360" w:lineRule="auto"/>
        <w:rPr>
          <w:b/>
        </w:rPr>
      </w:pPr>
      <w:proofErr w:type="spellStart"/>
      <w:r w:rsidRPr="00BB6952">
        <w:rPr>
          <w:b/>
        </w:rPr>
        <w:t>glTranslate</w:t>
      </w:r>
      <w:proofErr w:type="spellEnd"/>
      <w:r w:rsidRPr="00BB6952">
        <w:rPr>
          <w:b/>
        </w:rPr>
        <w:t>()</w:t>
      </w:r>
    </w:p>
    <w:p w:rsidR="003C5759" w:rsidRPr="00B14980" w:rsidRDefault="00355E49" w:rsidP="00B14980">
      <w:pPr>
        <w:tabs>
          <w:tab w:val="left" w:pos="720"/>
          <w:tab w:val="left" w:pos="1440"/>
          <w:tab w:val="left" w:pos="2880"/>
          <w:tab w:val="left" w:pos="3600"/>
          <w:tab w:val="left" w:pos="7200"/>
          <w:tab w:val="left" w:pos="7560"/>
        </w:tabs>
        <w:spacing w:line="360" w:lineRule="auto"/>
        <w:ind w:left="360"/>
        <w:jc w:val="both"/>
      </w:pPr>
      <w:r w:rsidRPr="00BB6952">
        <w:t xml:space="preserve">         </w:t>
      </w:r>
      <w:r w:rsidR="002A6243" w:rsidRPr="00BB6952">
        <w:t xml:space="preserve">   </w:t>
      </w:r>
      <w:r w:rsidRPr="00BB6952">
        <w:t xml:space="preserve"> </w:t>
      </w:r>
      <w:r w:rsidR="003C5759" w:rsidRPr="00BB6952">
        <w:t>It produces a translation by (</w:t>
      </w:r>
      <w:proofErr w:type="spellStart"/>
      <w:r w:rsidR="003C5759" w:rsidRPr="00BB6952">
        <w:t>x</w:t>
      </w:r>
      <w:proofErr w:type="gramStart"/>
      <w:r w:rsidR="003C5759" w:rsidRPr="00BB6952">
        <w:t>,y,z</w:t>
      </w:r>
      <w:proofErr w:type="spellEnd"/>
      <w:proofErr w:type="gramEnd"/>
      <w:r w:rsidR="003C5759" w:rsidRPr="00BB6952">
        <w:t>). The current matrix is multiplied by this</w:t>
      </w:r>
      <w:r w:rsidR="00767825">
        <w:t xml:space="preserve">                                </w:t>
      </w:r>
      <w:r w:rsidR="003C5759" w:rsidRPr="00BB6952">
        <w:t xml:space="preserve"> </w:t>
      </w:r>
      <w:r w:rsidR="00767825">
        <w:t xml:space="preserve">       translation</w:t>
      </w:r>
      <w:r w:rsidR="003C5759" w:rsidRPr="00BB6952">
        <w:t xml:space="preserve"> matrix, with the product replacing the current matrix.</w:t>
      </w:r>
    </w:p>
    <w:p w:rsidR="003C5759" w:rsidRPr="00BB6952" w:rsidRDefault="003C5759" w:rsidP="00BB6952">
      <w:pPr>
        <w:pStyle w:val="ListParagraph"/>
        <w:numPr>
          <w:ilvl w:val="0"/>
          <w:numId w:val="19"/>
        </w:numPr>
        <w:tabs>
          <w:tab w:val="left" w:pos="720"/>
          <w:tab w:val="left" w:pos="1440"/>
          <w:tab w:val="left" w:pos="2880"/>
          <w:tab w:val="left" w:pos="3600"/>
          <w:tab w:val="left" w:pos="7200"/>
          <w:tab w:val="left" w:pos="7560"/>
        </w:tabs>
        <w:spacing w:line="360" w:lineRule="auto"/>
        <w:rPr>
          <w:b/>
        </w:rPr>
      </w:pPr>
      <w:proofErr w:type="spellStart"/>
      <w:r w:rsidRPr="00BB6952">
        <w:rPr>
          <w:b/>
        </w:rPr>
        <w:t>glutKeyboardFunc</w:t>
      </w:r>
      <w:proofErr w:type="spellEnd"/>
      <w:r w:rsidRPr="00BB6952">
        <w:rPr>
          <w:b/>
        </w:rPr>
        <w:t>()</w:t>
      </w:r>
    </w:p>
    <w:p w:rsidR="003C5759" w:rsidRPr="00BB6952" w:rsidRDefault="002A6243" w:rsidP="00BB6952">
      <w:pPr>
        <w:tabs>
          <w:tab w:val="left" w:pos="720"/>
          <w:tab w:val="left" w:pos="1440"/>
          <w:tab w:val="left" w:pos="2880"/>
          <w:tab w:val="left" w:pos="3600"/>
          <w:tab w:val="left" w:pos="7200"/>
          <w:tab w:val="left" w:pos="7560"/>
        </w:tabs>
        <w:spacing w:line="360" w:lineRule="auto"/>
        <w:jc w:val="both"/>
      </w:pPr>
      <w:r w:rsidRPr="00BB6952">
        <w:t xml:space="preserve">                   It </w:t>
      </w:r>
      <w:r w:rsidR="003C5759" w:rsidRPr="00BB6952">
        <w:t xml:space="preserve">is a user interactive function which displays snapshots on hitting the </w:t>
      </w:r>
      <w:r w:rsidRPr="00BB6952">
        <w:t xml:space="preserve">          </w:t>
      </w:r>
    </w:p>
    <w:p w:rsidR="00482B20" w:rsidRPr="00BB6952" w:rsidRDefault="002A6243" w:rsidP="00B14980">
      <w:pPr>
        <w:tabs>
          <w:tab w:val="left" w:pos="720"/>
          <w:tab w:val="left" w:pos="1440"/>
          <w:tab w:val="left" w:pos="2880"/>
          <w:tab w:val="left" w:pos="3600"/>
          <w:tab w:val="left" w:pos="7200"/>
          <w:tab w:val="left" w:pos="7560"/>
        </w:tabs>
        <w:spacing w:line="360" w:lineRule="auto"/>
        <w:jc w:val="both"/>
      </w:pPr>
      <w:r w:rsidRPr="00BB6952">
        <w:t xml:space="preserve">      </w:t>
      </w:r>
      <w:r w:rsidR="00767825">
        <w:t xml:space="preserve">    </w:t>
      </w:r>
      <w:r w:rsidRPr="00BB6952">
        <w:t xml:space="preserve"> </w:t>
      </w:r>
      <w:proofErr w:type="gramStart"/>
      <w:r w:rsidRPr="00BB6952">
        <w:t>appropriate</w:t>
      </w:r>
      <w:proofErr w:type="gramEnd"/>
      <w:r w:rsidRPr="00BB6952">
        <w:t xml:space="preserve"> keyboa</w:t>
      </w:r>
      <w:r w:rsidR="00B14980">
        <w:t>rd keys onto the display.</w:t>
      </w:r>
    </w:p>
    <w:p w:rsidR="003C5759" w:rsidRPr="00BB6952" w:rsidRDefault="003C5759" w:rsidP="00BB6952">
      <w:pPr>
        <w:pStyle w:val="ListParagraph"/>
        <w:numPr>
          <w:ilvl w:val="0"/>
          <w:numId w:val="19"/>
        </w:numPr>
        <w:tabs>
          <w:tab w:val="left" w:pos="720"/>
          <w:tab w:val="left" w:pos="1440"/>
          <w:tab w:val="left" w:pos="2880"/>
          <w:tab w:val="left" w:pos="3600"/>
          <w:tab w:val="left" w:pos="7200"/>
          <w:tab w:val="left" w:pos="7560"/>
        </w:tabs>
        <w:spacing w:line="360" w:lineRule="auto"/>
        <w:rPr>
          <w:b/>
        </w:rPr>
      </w:pPr>
      <w:proofErr w:type="spellStart"/>
      <w:r w:rsidRPr="00BB6952">
        <w:rPr>
          <w:b/>
        </w:rPr>
        <w:lastRenderedPageBreak/>
        <w:t>glutDisplayFunc</w:t>
      </w:r>
      <w:proofErr w:type="spellEnd"/>
      <w:r w:rsidRPr="00BB6952">
        <w:rPr>
          <w:b/>
        </w:rPr>
        <w:t>()</w:t>
      </w:r>
    </w:p>
    <w:p w:rsidR="003C5759" w:rsidRPr="00BB6952" w:rsidRDefault="002A6243" w:rsidP="00482B20">
      <w:pPr>
        <w:pStyle w:val="ListParagraph"/>
        <w:tabs>
          <w:tab w:val="left" w:pos="720"/>
          <w:tab w:val="left" w:pos="1440"/>
          <w:tab w:val="left" w:pos="2880"/>
          <w:tab w:val="left" w:pos="3600"/>
          <w:tab w:val="left" w:pos="7200"/>
          <w:tab w:val="left" w:pos="7560"/>
        </w:tabs>
        <w:spacing w:line="360" w:lineRule="auto"/>
        <w:jc w:val="both"/>
      </w:pPr>
      <w:r w:rsidRPr="00BB6952">
        <w:t xml:space="preserve">        </w:t>
      </w:r>
      <w:r w:rsidR="003C5759" w:rsidRPr="00BB6952">
        <w:t>It is the function that displays the primitives onto the screen by calling the user defined functions.</w:t>
      </w:r>
    </w:p>
    <w:p w:rsidR="003C5759" w:rsidRPr="00BB6952" w:rsidRDefault="003C5759" w:rsidP="00BB6952">
      <w:pPr>
        <w:numPr>
          <w:ilvl w:val="0"/>
          <w:numId w:val="20"/>
        </w:numPr>
        <w:spacing w:line="360" w:lineRule="auto"/>
        <w:rPr>
          <w:b/>
        </w:rPr>
      </w:pPr>
      <w:proofErr w:type="spellStart"/>
      <w:r w:rsidRPr="00BB6952">
        <w:rPr>
          <w:b/>
        </w:rPr>
        <w:t>glVertex</w:t>
      </w:r>
      <w:proofErr w:type="spellEnd"/>
      <w:r w:rsidRPr="00BB6952">
        <w:rPr>
          <w:b/>
        </w:rPr>
        <w:t>()</w:t>
      </w:r>
    </w:p>
    <w:p w:rsidR="003C5759" w:rsidRPr="00BB6952" w:rsidRDefault="002A6243" w:rsidP="00482B20">
      <w:pPr>
        <w:spacing w:line="360" w:lineRule="auto"/>
        <w:ind w:left="720"/>
      </w:pPr>
      <w:r w:rsidRPr="00BB6952">
        <w:t xml:space="preserve">        </w:t>
      </w:r>
      <w:r w:rsidR="00CC5FBA" w:rsidRPr="00BB6952">
        <w:t xml:space="preserve">Function commands are used within the </w:t>
      </w:r>
      <w:proofErr w:type="spellStart"/>
      <w:r w:rsidR="00CC5FBA" w:rsidRPr="00BB6952">
        <w:t>glBegin</w:t>
      </w:r>
      <w:proofErr w:type="spellEnd"/>
      <w:r w:rsidR="00CC5FBA" w:rsidRPr="00BB6952">
        <w:t>/</w:t>
      </w:r>
      <w:proofErr w:type="spellStart"/>
      <w:r w:rsidR="00CC5FBA" w:rsidRPr="00BB6952">
        <w:t>glEnd</w:t>
      </w:r>
      <w:proofErr w:type="spellEnd"/>
      <w:r w:rsidR="00CC5FBA" w:rsidRPr="00BB6952">
        <w:t xml:space="preserve"> to specify point,    </w:t>
      </w:r>
      <w:r w:rsidR="003C5759" w:rsidRPr="00BB6952">
        <w:t>line and polygon vertices.</w:t>
      </w:r>
    </w:p>
    <w:p w:rsidR="003C5759" w:rsidRPr="00BB6952" w:rsidRDefault="003C5759" w:rsidP="00BB6952">
      <w:pPr>
        <w:numPr>
          <w:ilvl w:val="0"/>
          <w:numId w:val="20"/>
        </w:numPr>
        <w:spacing w:line="360" w:lineRule="auto"/>
        <w:rPr>
          <w:b/>
        </w:rPr>
      </w:pPr>
      <w:r w:rsidRPr="00BB6952">
        <w:rPr>
          <w:b/>
        </w:rPr>
        <w:t>glColor3f()</w:t>
      </w:r>
    </w:p>
    <w:p w:rsidR="003C5759" w:rsidRPr="00BB6952" w:rsidRDefault="003C5759" w:rsidP="00482B20">
      <w:pPr>
        <w:spacing w:line="360" w:lineRule="auto"/>
      </w:pPr>
      <w:r w:rsidRPr="00BB6952">
        <w:rPr>
          <w:b/>
        </w:rPr>
        <w:tab/>
      </w:r>
      <w:r w:rsidR="002A6243" w:rsidRPr="00BB6952">
        <w:rPr>
          <w:b/>
        </w:rPr>
        <w:t xml:space="preserve">          </w:t>
      </w:r>
      <w:r w:rsidRPr="00BB6952">
        <w:t>Set the color</w:t>
      </w:r>
    </w:p>
    <w:p w:rsidR="003C5759" w:rsidRPr="00BB6952" w:rsidRDefault="003C5759" w:rsidP="00BB6952">
      <w:pPr>
        <w:numPr>
          <w:ilvl w:val="0"/>
          <w:numId w:val="20"/>
        </w:numPr>
        <w:spacing w:line="360" w:lineRule="auto"/>
        <w:rPr>
          <w:b/>
        </w:rPr>
      </w:pPr>
      <w:proofErr w:type="spellStart"/>
      <w:r w:rsidRPr="00BB6952">
        <w:rPr>
          <w:b/>
        </w:rPr>
        <w:t>glutInitWindowSize</w:t>
      </w:r>
      <w:proofErr w:type="spellEnd"/>
      <w:r w:rsidRPr="00BB6952">
        <w:rPr>
          <w:b/>
        </w:rPr>
        <w:t>()</w:t>
      </w:r>
    </w:p>
    <w:p w:rsidR="003C5759" w:rsidRPr="00BB6952" w:rsidRDefault="003C5759" w:rsidP="00482B20">
      <w:pPr>
        <w:spacing w:line="360" w:lineRule="auto"/>
      </w:pPr>
      <w:r w:rsidRPr="00BB6952">
        <w:tab/>
      </w:r>
      <w:r w:rsidR="002A6243" w:rsidRPr="00BB6952">
        <w:t xml:space="preserve">          </w:t>
      </w:r>
      <w:r w:rsidRPr="00BB6952">
        <w:t xml:space="preserve">Specifies the Initial height and width of the window pixel  </w:t>
      </w:r>
    </w:p>
    <w:p w:rsidR="003C5759" w:rsidRPr="00BB6952" w:rsidRDefault="003C5759" w:rsidP="00BB6952">
      <w:pPr>
        <w:numPr>
          <w:ilvl w:val="0"/>
          <w:numId w:val="20"/>
        </w:numPr>
        <w:spacing w:line="360" w:lineRule="auto"/>
        <w:rPr>
          <w:b/>
        </w:rPr>
      </w:pPr>
      <w:proofErr w:type="spellStart"/>
      <w:r w:rsidRPr="00BB6952">
        <w:rPr>
          <w:b/>
        </w:rPr>
        <w:t>glutInitWindowPosition</w:t>
      </w:r>
      <w:proofErr w:type="spellEnd"/>
      <w:r w:rsidRPr="00BB6952">
        <w:rPr>
          <w:b/>
        </w:rPr>
        <w:t>()</w:t>
      </w:r>
    </w:p>
    <w:p w:rsidR="003C5759" w:rsidRPr="00BB6952" w:rsidRDefault="002A6243" w:rsidP="00482B20">
      <w:pPr>
        <w:spacing w:line="360" w:lineRule="auto"/>
      </w:pPr>
      <w:r w:rsidRPr="00BB6952">
        <w:tab/>
        <w:t xml:space="preserve">         </w:t>
      </w:r>
      <w:r w:rsidR="003C5759" w:rsidRPr="00BB6952">
        <w:t xml:space="preserve"> Specifies the initial position of the top-left corner of the window pixels</w:t>
      </w:r>
    </w:p>
    <w:p w:rsidR="003C5759" w:rsidRPr="00BB6952" w:rsidRDefault="003C5759" w:rsidP="00BB6952">
      <w:pPr>
        <w:numPr>
          <w:ilvl w:val="0"/>
          <w:numId w:val="20"/>
        </w:numPr>
        <w:spacing w:line="360" w:lineRule="auto"/>
        <w:rPr>
          <w:b/>
        </w:rPr>
      </w:pPr>
      <w:proofErr w:type="spellStart"/>
      <w:r w:rsidRPr="00BB6952">
        <w:rPr>
          <w:b/>
        </w:rPr>
        <w:t>glutCreateWindow</w:t>
      </w:r>
      <w:proofErr w:type="spellEnd"/>
      <w:r w:rsidRPr="00BB6952">
        <w:rPr>
          <w:b/>
        </w:rPr>
        <w:t>()</w:t>
      </w:r>
    </w:p>
    <w:p w:rsidR="003C5759" w:rsidRPr="00482B20" w:rsidRDefault="002A6243" w:rsidP="00482B20">
      <w:pPr>
        <w:spacing w:line="360" w:lineRule="auto"/>
        <w:rPr>
          <w:b/>
        </w:rPr>
      </w:pPr>
      <w:r w:rsidRPr="00BB6952">
        <w:t xml:space="preserve">                      </w:t>
      </w:r>
      <w:r w:rsidR="003C5759" w:rsidRPr="00BB6952">
        <w:t>Creates a window on the display</w:t>
      </w:r>
    </w:p>
    <w:p w:rsidR="003C5759" w:rsidRPr="00BB6952" w:rsidRDefault="003C5759" w:rsidP="00BB6952">
      <w:pPr>
        <w:numPr>
          <w:ilvl w:val="0"/>
          <w:numId w:val="20"/>
        </w:numPr>
        <w:spacing w:line="360" w:lineRule="auto"/>
        <w:rPr>
          <w:b/>
        </w:rPr>
      </w:pPr>
      <w:r w:rsidRPr="00BB6952">
        <w:rPr>
          <w:b/>
        </w:rPr>
        <w:t>gluOrtho2D()</w:t>
      </w:r>
    </w:p>
    <w:p w:rsidR="00A4153A" w:rsidRPr="00BB6952" w:rsidRDefault="003C5759" w:rsidP="00A4153A">
      <w:pPr>
        <w:spacing w:line="360" w:lineRule="auto"/>
      </w:pPr>
      <w:r w:rsidRPr="00BB6952">
        <w:tab/>
      </w:r>
      <w:r w:rsidR="002A6243" w:rsidRPr="00BB6952">
        <w:t xml:space="preserve">          </w:t>
      </w:r>
      <w:r w:rsidRPr="00BB6952">
        <w:t>Multiply the current matrix with an orthographic matrix</w:t>
      </w:r>
    </w:p>
    <w:p w:rsidR="003C5759" w:rsidRPr="00BB6952" w:rsidRDefault="003C5759" w:rsidP="00BB6952">
      <w:pPr>
        <w:numPr>
          <w:ilvl w:val="0"/>
          <w:numId w:val="20"/>
        </w:numPr>
        <w:spacing w:line="360" w:lineRule="auto"/>
        <w:rPr>
          <w:b/>
        </w:rPr>
      </w:pPr>
      <w:proofErr w:type="spellStart"/>
      <w:r w:rsidRPr="00BB6952">
        <w:rPr>
          <w:b/>
        </w:rPr>
        <w:t>glutMainLoop</w:t>
      </w:r>
      <w:proofErr w:type="spellEnd"/>
      <w:r w:rsidRPr="00BB6952">
        <w:rPr>
          <w:b/>
        </w:rPr>
        <w:t>()</w:t>
      </w:r>
    </w:p>
    <w:p w:rsidR="00F9669B" w:rsidRPr="00BB6952" w:rsidRDefault="003C5759" w:rsidP="00A4153A">
      <w:pPr>
        <w:spacing w:line="360" w:lineRule="auto"/>
        <w:ind w:left="720" w:firstLine="720"/>
      </w:pPr>
      <w:r w:rsidRPr="00BB6952">
        <w:t xml:space="preserve">It enters GLUT event </w:t>
      </w:r>
      <w:proofErr w:type="spellStart"/>
      <w:r w:rsidRPr="00BB6952">
        <w:t>proceesing</w:t>
      </w:r>
      <w:proofErr w:type="spellEnd"/>
      <w:r w:rsidRPr="00BB6952">
        <w:t xml:space="preserve"> </w:t>
      </w:r>
      <w:proofErr w:type="spellStart"/>
      <w:r w:rsidRPr="00BB6952">
        <w:t>Loop.This</w:t>
      </w:r>
      <w:proofErr w:type="spellEnd"/>
      <w:r w:rsidRPr="00BB6952">
        <w:t xml:space="preserve"> routine </w:t>
      </w:r>
      <w:proofErr w:type="spellStart"/>
      <w:r w:rsidRPr="00BB6952">
        <w:t>shoulb</w:t>
      </w:r>
      <w:proofErr w:type="spellEnd"/>
      <w:r w:rsidRPr="00BB6952">
        <w:t xml:space="preserve"> be called</w:t>
      </w:r>
      <w:r w:rsidR="00A4153A">
        <w:t xml:space="preserve"> at least once in a GLUT program</w:t>
      </w:r>
    </w:p>
    <w:p w:rsidR="00AB3569" w:rsidRDefault="00AB3569" w:rsidP="00BB6952">
      <w:pPr>
        <w:tabs>
          <w:tab w:val="left" w:pos="720"/>
          <w:tab w:val="left" w:pos="1440"/>
          <w:tab w:val="left" w:pos="2880"/>
          <w:tab w:val="left" w:pos="3600"/>
          <w:tab w:val="left" w:pos="7200"/>
          <w:tab w:val="left" w:pos="7560"/>
        </w:tabs>
        <w:spacing w:line="360" w:lineRule="auto"/>
        <w:rPr>
          <w:b/>
          <w:sz w:val="28"/>
          <w:szCs w:val="28"/>
        </w:rPr>
      </w:pPr>
    </w:p>
    <w:p w:rsidR="00F9669B" w:rsidRPr="00482B20" w:rsidRDefault="00F9669B" w:rsidP="00BB6952">
      <w:pPr>
        <w:tabs>
          <w:tab w:val="left" w:pos="720"/>
          <w:tab w:val="left" w:pos="1440"/>
          <w:tab w:val="left" w:pos="2880"/>
          <w:tab w:val="left" w:pos="3600"/>
          <w:tab w:val="left" w:pos="7200"/>
          <w:tab w:val="left" w:pos="7560"/>
        </w:tabs>
        <w:spacing w:line="360" w:lineRule="auto"/>
        <w:rPr>
          <w:b/>
          <w:sz w:val="28"/>
          <w:szCs w:val="28"/>
        </w:rPr>
      </w:pPr>
      <w:r w:rsidRPr="00BB6952">
        <w:rPr>
          <w:b/>
          <w:sz w:val="28"/>
          <w:szCs w:val="28"/>
        </w:rPr>
        <w:t>4.1.3 User Defined Functions</w:t>
      </w:r>
    </w:p>
    <w:p w:rsidR="00AA591E" w:rsidRPr="00BB6952" w:rsidRDefault="00AA591E" w:rsidP="00BB6952">
      <w:pPr>
        <w:pStyle w:val="ListParagraph"/>
        <w:numPr>
          <w:ilvl w:val="0"/>
          <w:numId w:val="20"/>
        </w:numPr>
        <w:spacing w:line="360" w:lineRule="auto"/>
      </w:pPr>
      <w:r w:rsidRPr="00BB6952">
        <w:rPr>
          <w:b/>
        </w:rPr>
        <w:t>v</w:t>
      </w:r>
      <w:r w:rsidR="00F9669B" w:rsidRPr="00BB6952">
        <w:rPr>
          <w:b/>
        </w:rPr>
        <w:t>oid display()</w:t>
      </w:r>
    </w:p>
    <w:p w:rsidR="00AA591E" w:rsidRPr="00BB6952" w:rsidRDefault="00F9669B" w:rsidP="00BB6952">
      <w:pPr>
        <w:spacing w:line="360" w:lineRule="auto"/>
      </w:pPr>
      <w:r w:rsidRPr="00BB6952">
        <w:t xml:space="preserve"> </w:t>
      </w:r>
      <w:r w:rsidR="002A6243" w:rsidRPr="00BB6952">
        <w:t xml:space="preserve">                      </w:t>
      </w:r>
      <w:r w:rsidRPr="00BB6952">
        <w:t>This is the display function used to display the objects on the screen.</w:t>
      </w:r>
    </w:p>
    <w:p w:rsidR="00AA591E"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hindlegbigtad</w:t>
      </w:r>
      <w:proofErr w:type="spellEnd"/>
      <w:r w:rsidRPr="00BB6952">
        <w:rPr>
          <w:b/>
        </w:rPr>
        <w:t>()</w:t>
      </w:r>
    </w:p>
    <w:p w:rsidR="00AA591E" w:rsidRPr="00BB6952" w:rsidRDefault="00F9669B" w:rsidP="00482B20">
      <w:pPr>
        <w:pStyle w:val="ListParagraph"/>
        <w:spacing w:line="360" w:lineRule="auto"/>
        <w:ind w:firstLine="720"/>
      </w:pPr>
      <w:r w:rsidRPr="00BB6952">
        <w:t>This function is used to draw the tadpoles which have hind legs.</w:t>
      </w:r>
    </w:p>
    <w:p w:rsidR="00AA591E"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lastpage</w:t>
      </w:r>
      <w:proofErr w:type="spellEnd"/>
      <w:r w:rsidRPr="00BB6952">
        <w:rPr>
          <w:b/>
        </w:rPr>
        <w:t>()</w:t>
      </w:r>
    </w:p>
    <w:p w:rsidR="00AA591E" w:rsidRPr="00BB6952" w:rsidRDefault="00F9669B" w:rsidP="00482B20">
      <w:pPr>
        <w:spacing w:line="360" w:lineRule="auto"/>
        <w:ind w:firstLine="720"/>
      </w:pPr>
      <w:r w:rsidRPr="00BB6952">
        <w:t xml:space="preserve"> </w:t>
      </w:r>
      <w:r w:rsidR="00197DE3" w:rsidRPr="00BB6952">
        <w:tab/>
      </w:r>
      <w:r w:rsidRPr="00BB6952">
        <w:t xml:space="preserve">This function is used to display the page which displays the entire life </w:t>
      </w:r>
      <w:r w:rsidR="00035772" w:rsidRPr="00BB6952">
        <w:t>cycle</w:t>
      </w:r>
    </w:p>
    <w:p w:rsidR="007D3F10"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sectext</w:t>
      </w:r>
      <w:proofErr w:type="spellEnd"/>
      <w:r w:rsidRPr="00BB6952">
        <w:rPr>
          <w:b/>
        </w:rPr>
        <w:t>()</w:t>
      </w:r>
    </w:p>
    <w:p w:rsidR="007D3F10" w:rsidRPr="00BB6952" w:rsidRDefault="00CC5FBA" w:rsidP="00482B20">
      <w:pPr>
        <w:spacing w:line="360" w:lineRule="auto"/>
      </w:pPr>
      <w:r w:rsidRPr="00BB6952">
        <w:tab/>
      </w:r>
      <w:r w:rsidR="00197DE3" w:rsidRPr="00BB6952">
        <w:tab/>
      </w:r>
      <w:r w:rsidR="00F9669B" w:rsidRPr="00BB6952">
        <w:t>This function displays the text on the second page.</w:t>
      </w:r>
    </w:p>
    <w:p w:rsidR="007D3F10"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thirdtext</w:t>
      </w:r>
      <w:proofErr w:type="spellEnd"/>
      <w:r w:rsidRPr="00BB6952">
        <w:rPr>
          <w:b/>
        </w:rPr>
        <w:t>()</w:t>
      </w:r>
    </w:p>
    <w:p w:rsidR="007D3F10" w:rsidRPr="00BB6952" w:rsidRDefault="00F9669B" w:rsidP="00482B20">
      <w:pPr>
        <w:spacing w:line="360" w:lineRule="auto"/>
        <w:ind w:firstLine="720"/>
      </w:pPr>
      <w:r w:rsidRPr="00BB6952">
        <w:t xml:space="preserve"> </w:t>
      </w:r>
      <w:r w:rsidR="00197DE3" w:rsidRPr="00BB6952">
        <w:tab/>
      </w:r>
      <w:r w:rsidRPr="00BB6952">
        <w:t>This displays the text in the third page.</w:t>
      </w:r>
    </w:p>
    <w:p w:rsidR="007D3F10" w:rsidRPr="00BB6952" w:rsidRDefault="007D3F10" w:rsidP="00BB6952">
      <w:pPr>
        <w:pStyle w:val="ListParagraph"/>
        <w:numPr>
          <w:ilvl w:val="0"/>
          <w:numId w:val="20"/>
        </w:numPr>
        <w:spacing w:line="360" w:lineRule="auto"/>
        <w:rPr>
          <w:b/>
        </w:rPr>
      </w:pPr>
      <w:r w:rsidRPr="00BB6952">
        <w:rPr>
          <w:b/>
        </w:rPr>
        <w:t xml:space="preserve">void </w:t>
      </w:r>
      <w:proofErr w:type="spellStart"/>
      <w:r w:rsidRPr="00BB6952">
        <w:rPr>
          <w:b/>
        </w:rPr>
        <w:t>fourthtext</w:t>
      </w:r>
      <w:proofErr w:type="spellEnd"/>
      <w:r w:rsidRPr="00BB6952">
        <w:rPr>
          <w:b/>
        </w:rPr>
        <w:t>()</w:t>
      </w:r>
    </w:p>
    <w:p w:rsidR="007D3F10" w:rsidRPr="00BB6952" w:rsidRDefault="00F9669B" w:rsidP="00AB3569">
      <w:pPr>
        <w:spacing w:line="360" w:lineRule="auto"/>
        <w:ind w:left="720" w:firstLine="720"/>
      </w:pPr>
      <w:r w:rsidRPr="00BB6952">
        <w:t xml:space="preserve"> This displays the text in the fourth page.</w:t>
      </w:r>
    </w:p>
    <w:p w:rsidR="00202F63" w:rsidRPr="00BB6952" w:rsidRDefault="00202F63" w:rsidP="00BB6952">
      <w:pPr>
        <w:pStyle w:val="ListParagraph"/>
        <w:numPr>
          <w:ilvl w:val="0"/>
          <w:numId w:val="20"/>
        </w:numPr>
        <w:spacing w:line="360" w:lineRule="auto"/>
      </w:pPr>
      <w:r w:rsidRPr="00BB6952">
        <w:rPr>
          <w:b/>
        </w:rPr>
        <w:lastRenderedPageBreak/>
        <w:t xml:space="preserve">void </w:t>
      </w:r>
      <w:proofErr w:type="spellStart"/>
      <w:r w:rsidRPr="00BB6952">
        <w:rPr>
          <w:b/>
        </w:rPr>
        <w:t>fifthtext</w:t>
      </w:r>
      <w:proofErr w:type="spellEnd"/>
      <w:r w:rsidRPr="00BB6952">
        <w:rPr>
          <w:b/>
        </w:rPr>
        <w:t>()</w:t>
      </w:r>
    </w:p>
    <w:p w:rsidR="00202F63" w:rsidRPr="00BB6952" w:rsidRDefault="00F9669B" w:rsidP="00482B20">
      <w:pPr>
        <w:spacing w:line="360" w:lineRule="auto"/>
        <w:ind w:left="720" w:firstLine="720"/>
      </w:pPr>
      <w:r w:rsidRPr="00BB6952">
        <w:t>This displays the text in the fifth page.</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sixthtext</w:t>
      </w:r>
      <w:proofErr w:type="spellEnd"/>
      <w:r w:rsidRPr="00BB6952">
        <w:rPr>
          <w:b/>
        </w:rPr>
        <w:t>()</w:t>
      </w:r>
    </w:p>
    <w:p w:rsidR="00202F63" w:rsidRPr="00BB6952" w:rsidRDefault="00F9669B" w:rsidP="00482B20">
      <w:pPr>
        <w:spacing w:line="360" w:lineRule="auto"/>
        <w:ind w:left="720" w:firstLine="720"/>
      </w:pPr>
      <w:r w:rsidRPr="00BB6952">
        <w:t>This displays the text in the sixth page.</w:t>
      </w:r>
    </w:p>
    <w:p w:rsidR="00202F63" w:rsidRPr="00BB6952" w:rsidRDefault="00202F63" w:rsidP="00BB6952">
      <w:pPr>
        <w:pStyle w:val="ListParagraph"/>
        <w:numPr>
          <w:ilvl w:val="0"/>
          <w:numId w:val="20"/>
        </w:numPr>
        <w:spacing w:line="360" w:lineRule="auto"/>
        <w:rPr>
          <w:b/>
        </w:rPr>
      </w:pPr>
      <w:r w:rsidRPr="00BB6952">
        <w:rPr>
          <w:b/>
        </w:rPr>
        <w:t xml:space="preserve">void </w:t>
      </w:r>
      <w:proofErr w:type="spellStart"/>
      <w:r w:rsidRPr="00BB6952">
        <w:rPr>
          <w:b/>
        </w:rPr>
        <w:t>seventhtext</w:t>
      </w:r>
      <w:proofErr w:type="spellEnd"/>
      <w:r w:rsidRPr="00BB6952">
        <w:rPr>
          <w:b/>
        </w:rPr>
        <w:t>()</w:t>
      </w:r>
    </w:p>
    <w:p w:rsidR="00202F63" w:rsidRPr="00BB6952" w:rsidRDefault="00F9669B" w:rsidP="000507B3">
      <w:pPr>
        <w:spacing w:line="360" w:lineRule="auto"/>
        <w:ind w:left="720" w:firstLine="720"/>
      </w:pPr>
      <w:r w:rsidRPr="00BB6952">
        <w:t>This displays the text in the seventh page.</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firstpagetext</w:t>
      </w:r>
      <w:proofErr w:type="spellEnd"/>
      <w:r w:rsidRPr="00BB6952">
        <w:rPr>
          <w:b/>
        </w:rPr>
        <w:t>()</w:t>
      </w:r>
    </w:p>
    <w:p w:rsidR="00202F63" w:rsidRPr="000507B3" w:rsidRDefault="00F9669B" w:rsidP="000507B3">
      <w:pPr>
        <w:spacing w:line="360" w:lineRule="auto"/>
        <w:ind w:left="720" w:firstLine="720"/>
      </w:pPr>
      <w:r w:rsidRPr="00BB6952">
        <w:t>This displays the details of the student and college.</w:t>
      </w:r>
    </w:p>
    <w:p w:rsidR="00202F63" w:rsidRPr="00BB6952" w:rsidRDefault="00F9669B" w:rsidP="00BB6952">
      <w:pPr>
        <w:pStyle w:val="ListParagraph"/>
        <w:numPr>
          <w:ilvl w:val="0"/>
          <w:numId w:val="20"/>
        </w:numPr>
        <w:spacing w:line="360" w:lineRule="auto"/>
      </w:pPr>
      <w:r w:rsidRPr="00BB6952">
        <w:rPr>
          <w:b/>
        </w:rPr>
        <w:t>void k</w:t>
      </w:r>
      <w:r w:rsidR="00202F63" w:rsidRPr="00BB6952">
        <w:rPr>
          <w:b/>
        </w:rPr>
        <w:t xml:space="preserve">ey(unsigned char </w:t>
      </w:r>
      <w:proofErr w:type="spellStart"/>
      <w:r w:rsidR="00202F63" w:rsidRPr="00BB6952">
        <w:rPr>
          <w:b/>
        </w:rPr>
        <w:t>k,int</w:t>
      </w:r>
      <w:proofErr w:type="spellEnd"/>
      <w:r w:rsidR="00202F63" w:rsidRPr="00BB6952">
        <w:rPr>
          <w:b/>
        </w:rPr>
        <w:t xml:space="preserve"> </w:t>
      </w:r>
      <w:proofErr w:type="spellStart"/>
      <w:r w:rsidR="00202F63" w:rsidRPr="00BB6952">
        <w:rPr>
          <w:b/>
        </w:rPr>
        <w:t>x,int</w:t>
      </w:r>
      <w:proofErr w:type="spellEnd"/>
      <w:r w:rsidR="00202F63" w:rsidRPr="00BB6952">
        <w:rPr>
          <w:b/>
        </w:rPr>
        <w:t xml:space="preserve"> y)</w:t>
      </w:r>
    </w:p>
    <w:p w:rsidR="003E294A" w:rsidRPr="00BB6952" w:rsidRDefault="00F9669B" w:rsidP="000507B3">
      <w:pPr>
        <w:spacing w:line="360" w:lineRule="auto"/>
        <w:ind w:left="720" w:firstLine="720"/>
      </w:pPr>
      <w:r w:rsidRPr="00BB6952">
        <w:t>This is the keyboard function which accepts a character from the keyboard.</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embcluster</w:t>
      </w:r>
      <w:proofErr w:type="spellEnd"/>
      <w:r w:rsidRPr="00BB6952">
        <w:rPr>
          <w:b/>
        </w:rPr>
        <w:t>()</w:t>
      </w:r>
    </w:p>
    <w:p w:rsidR="00202F63" w:rsidRPr="00BB6952" w:rsidRDefault="00F9669B" w:rsidP="000507B3">
      <w:pPr>
        <w:spacing w:line="360" w:lineRule="auto"/>
        <w:ind w:firstLine="720"/>
      </w:pPr>
      <w:r w:rsidRPr="00BB6952">
        <w:t xml:space="preserve"> </w:t>
      </w:r>
      <w:r w:rsidR="005B105C" w:rsidRPr="00BB6952">
        <w:tab/>
      </w:r>
      <w:r w:rsidRPr="00BB6952">
        <w:t>This function draws a cluster of embryos.</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bigtad</w:t>
      </w:r>
      <w:proofErr w:type="spellEnd"/>
      <w:r w:rsidRPr="00BB6952">
        <w:rPr>
          <w:b/>
        </w:rPr>
        <w:t>()</w:t>
      </w:r>
    </w:p>
    <w:p w:rsidR="00202F63" w:rsidRPr="00BB6952" w:rsidRDefault="00F9669B" w:rsidP="000507B3">
      <w:pPr>
        <w:spacing w:line="360" w:lineRule="auto"/>
        <w:ind w:left="720" w:firstLine="720"/>
      </w:pPr>
      <w:proofErr w:type="gramStart"/>
      <w:r w:rsidRPr="00BB6952">
        <w:t>Draws elder tadpoles.</w:t>
      </w:r>
      <w:proofErr w:type="gramEnd"/>
    </w:p>
    <w:p w:rsidR="00202F63" w:rsidRPr="00BB6952" w:rsidRDefault="00202F63" w:rsidP="00BB6952">
      <w:pPr>
        <w:pStyle w:val="ListParagraph"/>
        <w:numPr>
          <w:ilvl w:val="0"/>
          <w:numId w:val="20"/>
        </w:numPr>
        <w:spacing w:line="360" w:lineRule="auto"/>
      </w:pPr>
      <w:r w:rsidRPr="00BB6952">
        <w:rPr>
          <w:b/>
        </w:rPr>
        <w:t>void frog(</w:t>
      </w:r>
      <w:proofErr w:type="spellStart"/>
      <w:r w:rsidRPr="00BB6952">
        <w:rPr>
          <w:b/>
        </w:rPr>
        <w:t>int</w:t>
      </w:r>
      <w:proofErr w:type="spellEnd"/>
      <w:r w:rsidRPr="00BB6952">
        <w:rPr>
          <w:b/>
        </w:rPr>
        <w:t xml:space="preserve"> n)</w:t>
      </w:r>
    </w:p>
    <w:p w:rsidR="00202F63" w:rsidRPr="00BB6952" w:rsidRDefault="00F9669B" w:rsidP="000507B3">
      <w:pPr>
        <w:spacing w:line="360" w:lineRule="auto"/>
        <w:ind w:left="720" w:firstLine="720"/>
      </w:pPr>
      <w:r w:rsidRPr="00BB6952">
        <w:t>This function draws an elder frog.</w:t>
      </w:r>
    </w:p>
    <w:p w:rsidR="00202F63"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justeggs</w:t>
      </w:r>
      <w:proofErr w:type="spellEnd"/>
      <w:r w:rsidRPr="00BB6952">
        <w:rPr>
          <w:b/>
        </w:rPr>
        <w:t>()</w:t>
      </w:r>
    </w:p>
    <w:p w:rsidR="00202F63" w:rsidRPr="00BB6952" w:rsidRDefault="00F9669B" w:rsidP="000507B3">
      <w:pPr>
        <w:spacing w:line="360" w:lineRule="auto"/>
        <w:ind w:firstLine="720"/>
      </w:pPr>
      <w:r w:rsidRPr="00BB6952">
        <w:t xml:space="preserve"> </w:t>
      </w:r>
      <w:r w:rsidR="005B105C" w:rsidRPr="00BB6952">
        <w:tab/>
      </w:r>
      <w:r w:rsidRPr="00BB6952">
        <w:t>This function draws eggs without embryo.</w:t>
      </w:r>
    </w:p>
    <w:p w:rsidR="00202F63" w:rsidRPr="00BB6952" w:rsidRDefault="00202F63" w:rsidP="00BB6952">
      <w:pPr>
        <w:pStyle w:val="ListParagraph"/>
        <w:numPr>
          <w:ilvl w:val="0"/>
          <w:numId w:val="20"/>
        </w:numPr>
        <w:spacing w:line="360" w:lineRule="auto"/>
      </w:pPr>
      <w:r w:rsidRPr="00BB6952">
        <w:rPr>
          <w:b/>
        </w:rPr>
        <w:t>void swamp()</w:t>
      </w:r>
    </w:p>
    <w:p w:rsidR="00202F63" w:rsidRPr="00BB6952" w:rsidRDefault="00F9669B" w:rsidP="000507B3">
      <w:pPr>
        <w:spacing w:line="360" w:lineRule="auto"/>
        <w:ind w:left="720" w:firstLine="720"/>
      </w:pPr>
      <w:r w:rsidRPr="00BB6952">
        <w:t>This function draws a background scene of a swamp.</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embtail</w:t>
      </w:r>
      <w:proofErr w:type="spellEnd"/>
      <w:r w:rsidRPr="00BB6952">
        <w:rPr>
          <w:b/>
        </w:rPr>
        <w:t>()</w:t>
      </w:r>
    </w:p>
    <w:p w:rsidR="00202F63" w:rsidRPr="00BB6952" w:rsidRDefault="00F9669B" w:rsidP="000507B3">
      <w:pPr>
        <w:spacing w:line="360" w:lineRule="auto"/>
        <w:ind w:left="720" w:firstLine="720"/>
      </w:pPr>
      <w:r w:rsidRPr="00BB6952">
        <w:t>This function draws an embryo with tail.</w:t>
      </w:r>
    </w:p>
    <w:p w:rsidR="00202F63" w:rsidRPr="00BB6952" w:rsidRDefault="00202F63" w:rsidP="00BB6952">
      <w:pPr>
        <w:pStyle w:val="ListParagraph"/>
        <w:numPr>
          <w:ilvl w:val="0"/>
          <w:numId w:val="20"/>
        </w:numPr>
        <w:spacing w:line="360" w:lineRule="auto"/>
      </w:pPr>
      <w:r w:rsidRPr="00BB6952">
        <w:rPr>
          <w:b/>
        </w:rPr>
        <w:t xml:space="preserve">void </w:t>
      </w:r>
      <w:proofErr w:type="spellStart"/>
      <w:r w:rsidRPr="00BB6952">
        <w:rPr>
          <w:b/>
        </w:rPr>
        <w:t>firstpage</w:t>
      </w:r>
      <w:proofErr w:type="spellEnd"/>
      <w:r w:rsidRPr="00BB6952">
        <w:rPr>
          <w:b/>
        </w:rPr>
        <w:t>()</w:t>
      </w:r>
    </w:p>
    <w:p w:rsidR="00202F63" w:rsidRPr="00BB6952" w:rsidRDefault="00F9669B" w:rsidP="000507B3">
      <w:pPr>
        <w:spacing w:line="360" w:lineRule="auto"/>
        <w:ind w:left="720" w:firstLine="720"/>
      </w:pPr>
      <w:r w:rsidRPr="00BB6952">
        <w:t>This function is used to draw the background of the first page.</w:t>
      </w:r>
    </w:p>
    <w:p w:rsidR="00202F63" w:rsidRPr="00BB6952" w:rsidRDefault="00202F63" w:rsidP="00BB6952">
      <w:pPr>
        <w:pStyle w:val="ListParagraph"/>
        <w:numPr>
          <w:ilvl w:val="0"/>
          <w:numId w:val="20"/>
        </w:numPr>
        <w:spacing w:line="360" w:lineRule="auto"/>
      </w:pPr>
      <w:r w:rsidRPr="00BB6952">
        <w:rPr>
          <w:b/>
        </w:rPr>
        <w:t>void egg()</w:t>
      </w:r>
    </w:p>
    <w:p w:rsidR="00202F63" w:rsidRPr="00BB6952" w:rsidRDefault="00F9669B" w:rsidP="000507B3">
      <w:pPr>
        <w:spacing w:line="360" w:lineRule="auto"/>
        <w:ind w:left="720" w:firstLine="720"/>
      </w:pPr>
      <w:r w:rsidRPr="00BB6952">
        <w:t>This function is used to draw the eggs.</w:t>
      </w:r>
    </w:p>
    <w:p w:rsidR="00202F63" w:rsidRPr="00BB6952" w:rsidRDefault="00202F63" w:rsidP="00BB6952">
      <w:pPr>
        <w:pStyle w:val="ListParagraph"/>
        <w:numPr>
          <w:ilvl w:val="0"/>
          <w:numId w:val="20"/>
        </w:numPr>
        <w:spacing w:line="360" w:lineRule="auto"/>
      </w:pPr>
      <w:r w:rsidRPr="00BB6952">
        <w:rPr>
          <w:b/>
        </w:rPr>
        <w:t>void arrow()</w:t>
      </w:r>
    </w:p>
    <w:p w:rsidR="00202F63" w:rsidRPr="00BB6952" w:rsidRDefault="00F9669B" w:rsidP="000507B3">
      <w:pPr>
        <w:spacing w:line="360" w:lineRule="auto"/>
        <w:ind w:left="720" w:firstLine="720"/>
      </w:pPr>
      <w:r w:rsidRPr="00BB6952">
        <w:t>This function is used to draw the arrow marks in the last page.</w:t>
      </w:r>
    </w:p>
    <w:p w:rsidR="00202F63" w:rsidRPr="00BB6952" w:rsidRDefault="00F9669B" w:rsidP="00BB6952">
      <w:pPr>
        <w:pStyle w:val="ListParagraph"/>
        <w:numPr>
          <w:ilvl w:val="0"/>
          <w:numId w:val="20"/>
        </w:numPr>
        <w:spacing w:line="360" w:lineRule="auto"/>
      </w:pPr>
      <w:r w:rsidRPr="00BB6952">
        <w:rPr>
          <w:b/>
        </w:rPr>
        <w:t>void throat()</w:t>
      </w:r>
    </w:p>
    <w:p w:rsidR="00202F63" w:rsidRPr="00BB6952" w:rsidRDefault="00F9669B" w:rsidP="000507B3">
      <w:pPr>
        <w:spacing w:line="360" w:lineRule="auto"/>
        <w:ind w:firstLine="720"/>
      </w:pPr>
      <w:r w:rsidRPr="00BB6952">
        <w:t xml:space="preserve"> </w:t>
      </w:r>
      <w:r w:rsidR="005B105C" w:rsidRPr="00BB6952">
        <w:tab/>
      </w:r>
      <w:r w:rsidRPr="00BB6952">
        <w:t>This function is used to draw the air filled throat of the frog.</w:t>
      </w:r>
    </w:p>
    <w:p w:rsidR="00202F63" w:rsidRPr="00BB6952" w:rsidRDefault="00202F63" w:rsidP="00BB6952">
      <w:pPr>
        <w:pStyle w:val="ListParagraph"/>
        <w:numPr>
          <w:ilvl w:val="0"/>
          <w:numId w:val="20"/>
        </w:numPr>
        <w:spacing w:line="360" w:lineRule="auto"/>
      </w:pPr>
      <w:r w:rsidRPr="00BB6952">
        <w:rPr>
          <w:b/>
        </w:rPr>
        <w:t>void embryo(float n)</w:t>
      </w:r>
    </w:p>
    <w:p w:rsidR="00F9669B" w:rsidRPr="00BB6952" w:rsidRDefault="00F9669B" w:rsidP="00BB6952">
      <w:pPr>
        <w:spacing w:line="360" w:lineRule="auto"/>
        <w:ind w:left="720" w:firstLine="720"/>
      </w:pPr>
      <w:r w:rsidRPr="00BB6952">
        <w:t>This function is used to draw the rotating embryos.</w:t>
      </w:r>
    </w:p>
    <w:p w:rsidR="003E294A" w:rsidRPr="00BB6952" w:rsidRDefault="003E294A" w:rsidP="00BB6952">
      <w:pPr>
        <w:spacing w:line="360" w:lineRule="auto"/>
        <w:ind w:firstLine="720"/>
      </w:pPr>
    </w:p>
    <w:p w:rsidR="00202F63" w:rsidRPr="00BB6952" w:rsidRDefault="00F9669B" w:rsidP="00BB6952">
      <w:pPr>
        <w:pStyle w:val="ListParagraph"/>
        <w:numPr>
          <w:ilvl w:val="0"/>
          <w:numId w:val="20"/>
        </w:numPr>
        <w:spacing w:line="360" w:lineRule="auto"/>
      </w:pPr>
      <w:r w:rsidRPr="00BB6952">
        <w:rPr>
          <w:b/>
        </w:rPr>
        <w:lastRenderedPageBreak/>
        <w:t>void plant()</w:t>
      </w:r>
    </w:p>
    <w:p w:rsidR="00202F63" w:rsidRPr="00BB6952" w:rsidRDefault="00F9669B" w:rsidP="000507B3">
      <w:pPr>
        <w:spacing w:line="360" w:lineRule="auto"/>
        <w:ind w:firstLine="720"/>
      </w:pPr>
      <w:r w:rsidRPr="00BB6952">
        <w:t xml:space="preserve"> </w:t>
      </w:r>
      <w:r w:rsidR="00781289" w:rsidRPr="00BB6952">
        <w:tab/>
      </w:r>
      <w:r w:rsidRPr="00BB6952">
        <w:t>This function is used to draw the plants.</w:t>
      </w:r>
    </w:p>
    <w:p w:rsidR="00D532F4" w:rsidRPr="00BB6952" w:rsidRDefault="00F9669B" w:rsidP="00BB6952">
      <w:pPr>
        <w:pStyle w:val="ListParagraph"/>
        <w:numPr>
          <w:ilvl w:val="0"/>
          <w:numId w:val="20"/>
        </w:numPr>
        <w:spacing w:line="360" w:lineRule="auto"/>
      </w:pPr>
      <w:r w:rsidRPr="00BB6952">
        <w:rPr>
          <w:b/>
        </w:rPr>
        <w:t>void ground()</w:t>
      </w:r>
    </w:p>
    <w:p w:rsidR="00D532F4" w:rsidRPr="00BB6952" w:rsidRDefault="00F9669B" w:rsidP="000507B3">
      <w:pPr>
        <w:spacing w:line="360" w:lineRule="auto"/>
        <w:ind w:firstLine="720"/>
      </w:pPr>
      <w:r w:rsidRPr="00BB6952">
        <w:t xml:space="preserve"> </w:t>
      </w:r>
      <w:r w:rsidR="00781289" w:rsidRPr="00BB6952">
        <w:tab/>
      </w:r>
      <w:r w:rsidRPr="00BB6952">
        <w:t xml:space="preserve">This function is used to draw </w:t>
      </w:r>
      <w:proofErr w:type="spellStart"/>
      <w:r w:rsidRPr="00BB6952">
        <w:t>theground</w:t>
      </w:r>
      <w:proofErr w:type="spellEnd"/>
      <w:r w:rsidRPr="00BB6952">
        <w:t>.</w:t>
      </w:r>
    </w:p>
    <w:p w:rsidR="00D532F4" w:rsidRPr="00BB6952" w:rsidRDefault="00F9669B" w:rsidP="00BB6952">
      <w:pPr>
        <w:pStyle w:val="ListParagraph"/>
        <w:numPr>
          <w:ilvl w:val="0"/>
          <w:numId w:val="20"/>
        </w:numPr>
        <w:spacing w:line="360" w:lineRule="auto"/>
      </w:pPr>
      <w:r w:rsidRPr="00BB6952">
        <w:rPr>
          <w:b/>
        </w:rPr>
        <w:t>void stones()</w:t>
      </w:r>
    </w:p>
    <w:p w:rsidR="00D532F4" w:rsidRPr="00BB6952" w:rsidRDefault="00F9669B" w:rsidP="000507B3">
      <w:pPr>
        <w:spacing w:line="360" w:lineRule="auto"/>
        <w:ind w:firstLine="720"/>
      </w:pPr>
      <w:r w:rsidRPr="00BB6952">
        <w:t xml:space="preserve"> </w:t>
      </w:r>
      <w:r w:rsidR="00781289" w:rsidRPr="00BB6952">
        <w:tab/>
      </w:r>
      <w:r w:rsidRPr="00BB6952">
        <w:t>This function is used to draw the stones on the river bed.</w:t>
      </w:r>
    </w:p>
    <w:p w:rsidR="00D532F4" w:rsidRPr="00BB6952" w:rsidRDefault="00D532F4" w:rsidP="00BB6952">
      <w:pPr>
        <w:pStyle w:val="ListParagraph"/>
        <w:numPr>
          <w:ilvl w:val="0"/>
          <w:numId w:val="20"/>
        </w:numPr>
        <w:spacing w:line="360" w:lineRule="auto"/>
      </w:pPr>
      <w:r w:rsidRPr="00BB6952">
        <w:rPr>
          <w:b/>
        </w:rPr>
        <w:t>void bubbles()</w:t>
      </w:r>
    </w:p>
    <w:p w:rsidR="00D532F4" w:rsidRPr="00BB6952" w:rsidRDefault="00F9669B" w:rsidP="000507B3">
      <w:pPr>
        <w:spacing w:line="360" w:lineRule="auto"/>
        <w:ind w:left="720" w:firstLine="720"/>
      </w:pPr>
      <w:r w:rsidRPr="00BB6952">
        <w:t>This function is used to draw the bubbles.</w:t>
      </w:r>
    </w:p>
    <w:p w:rsidR="00D532F4" w:rsidRPr="00BB6952" w:rsidRDefault="00D532F4" w:rsidP="00BB6952">
      <w:pPr>
        <w:pStyle w:val="ListParagraph"/>
        <w:numPr>
          <w:ilvl w:val="0"/>
          <w:numId w:val="20"/>
        </w:numPr>
        <w:spacing w:line="360" w:lineRule="auto"/>
        <w:rPr>
          <w:b/>
        </w:rPr>
      </w:pPr>
      <w:r w:rsidRPr="00BB6952">
        <w:rPr>
          <w:b/>
        </w:rPr>
        <w:t xml:space="preserve">void </w:t>
      </w:r>
      <w:proofErr w:type="spellStart"/>
      <w:r w:rsidRPr="00BB6952">
        <w:rPr>
          <w:b/>
        </w:rPr>
        <w:t>tadlegbig</w:t>
      </w:r>
      <w:proofErr w:type="spellEnd"/>
      <w:r w:rsidRPr="00BB6952">
        <w:rPr>
          <w:b/>
        </w:rPr>
        <w:t>()</w:t>
      </w:r>
    </w:p>
    <w:p w:rsidR="00D532F4" w:rsidRPr="00BB6952" w:rsidRDefault="00F9669B" w:rsidP="000507B3">
      <w:pPr>
        <w:spacing w:line="360" w:lineRule="auto"/>
        <w:ind w:left="720" w:firstLine="720"/>
      </w:pPr>
      <w:r w:rsidRPr="00BB6952">
        <w:t>This function is used to draw the elder tadpoles with legs.</w:t>
      </w:r>
    </w:p>
    <w:p w:rsidR="00D532F4" w:rsidRPr="00BB6952" w:rsidRDefault="00D532F4" w:rsidP="00BB6952">
      <w:pPr>
        <w:pStyle w:val="ListParagraph"/>
        <w:numPr>
          <w:ilvl w:val="0"/>
          <w:numId w:val="20"/>
        </w:numPr>
        <w:spacing w:line="360" w:lineRule="auto"/>
      </w:pPr>
      <w:r w:rsidRPr="00BB6952">
        <w:rPr>
          <w:b/>
        </w:rPr>
        <w:t xml:space="preserve">void </w:t>
      </w:r>
      <w:proofErr w:type="spellStart"/>
      <w:r w:rsidRPr="00BB6952">
        <w:rPr>
          <w:b/>
        </w:rPr>
        <w:t>bigtadclust</w:t>
      </w:r>
      <w:proofErr w:type="spellEnd"/>
      <w:r w:rsidRPr="00BB6952">
        <w:rPr>
          <w:b/>
        </w:rPr>
        <w:t>()</w:t>
      </w:r>
    </w:p>
    <w:p w:rsidR="00D532F4" w:rsidRPr="00BB6952" w:rsidRDefault="00F9669B" w:rsidP="000507B3">
      <w:pPr>
        <w:spacing w:line="360" w:lineRule="auto"/>
        <w:ind w:left="720" w:firstLine="720"/>
      </w:pPr>
      <w:r w:rsidRPr="00BB6952">
        <w:t xml:space="preserve"> </w:t>
      </w:r>
      <w:proofErr w:type="gramStart"/>
      <w:r w:rsidRPr="00BB6952">
        <w:t>Draws a cluster of big tadpoles.</w:t>
      </w:r>
      <w:proofErr w:type="gramEnd"/>
    </w:p>
    <w:p w:rsidR="00D532F4" w:rsidRPr="00BB6952" w:rsidRDefault="00F9669B" w:rsidP="00BB6952">
      <w:pPr>
        <w:pStyle w:val="ListParagraph"/>
        <w:numPr>
          <w:ilvl w:val="0"/>
          <w:numId w:val="20"/>
        </w:numPr>
        <w:spacing w:line="360" w:lineRule="auto"/>
      </w:pPr>
      <w:r w:rsidRPr="00BB6952">
        <w:rPr>
          <w:b/>
        </w:rPr>
        <w:t xml:space="preserve">void </w:t>
      </w:r>
      <w:proofErr w:type="spellStart"/>
      <w:r w:rsidRPr="00BB6952">
        <w:rPr>
          <w:b/>
        </w:rPr>
        <w:t>tadlegs</w:t>
      </w:r>
      <w:proofErr w:type="spellEnd"/>
      <w:r w:rsidRPr="00BB6952">
        <w:rPr>
          <w:b/>
        </w:rPr>
        <w:t xml:space="preserve">(float </w:t>
      </w:r>
      <w:proofErr w:type="spellStart"/>
      <w:r w:rsidRPr="00BB6952">
        <w:rPr>
          <w:b/>
        </w:rPr>
        <w:t>legspd</w:t>
      </w:r>
      <w:proofErr w:type="spellEnd"/>
      <w:r w:rsidRPr="00BB6952">
        <w:rPr>
          <w:b/>
        </w:rPr>
        <w:t>)</w:t>
      </w:r>
    </w:p>
    <w:p w:rsidR="00D532F4" w:rsidRPr="00BB6952" w:rsidRDefault="00F9669B" w:rsidP="000507B3">
      <w:pPr>
        <w:spacing w:line="360" w:lineRule="auto"/>
        <w:ind w:firstLine="720"/>
      </w:pPr>
      <w:r w:rsidRPr="00BB6952">
        <w:t xml:space="preserve"> </w:t>
      </w:r>
      <w:r w:rsidR="00781289" w:rsidRPr="00BB6952">
        <w:tab/>
      </w:r>
      <w:proofErr w:type="gramStart"/>
      <w:r w:rsidRPr="00BB6952">
        <w:t>Draws the moving legs of the tadpoles.</w:t>
      </w:r>
      <w:proofErr w:type="gramEnd"/>
    </w:p>
    <w:p w:rsidR="00D532F4" w:rsidRPr="00BB6952" w:rsidRDefault="003E294A" w:rsidP="00BB6952">
      <w:pPr>
        <w:pStyle w:val="ListParagraph"/>
        <w:numPr>
          <w:ilvl w:val="0"/>
          <w:numId w:val="20"/>
        </w:numPr>
        <w:spacing w:line="360" w:lineRule="auto"/>
      </w:pPr>
      <w:proofErr w:type="spellStart"/>
      <w:r w:rsidRPr="00BB6952">
        <w:rPr>
          <w:b/>
        </w:rPr>
        <w:t>v</w:t>
      </w:r>
      <w:r w:rsidR="00F9669B" w:rsidRPr="00BB6952">
        <w:rPr>
          <w:b/>
        </w:rPr>
        <w:t>oidtadlegclust</w:t>
      </w:r>
      <w:proofErr w:type="spellEnd"/>
      <w:r w:rsidR="00F9669B" w:rsidRPr="00BB6952">
        <w:rPr>
          <w:b/>
        </w:rPr>
        <w:t>()</w:t>
      </w:r>
    </w:p>
    <w:p w:rsidR="00F9669B" w:rsidRPr="00BB6952" w:rsidRDefault="00F9669B" w:rsidP="00BB6952">
      <w:pPr>
        <w:spacing w:line="360" w:lineRule="auto"/>
        <w:ind w:firstLine="720"/>
      </w:pPr>
      <w:r w:rsidRPr="00BB6952">
        <w:t xml:space="preserve"> </w:t>
      </w:r>
      <w:r w:rsidR="00781289" w:rsidRPr="00BB6952">
        <w:tab/>
      </w:r>
      <w:proofErr w:type="gramStart"/>
      <w:r w:rsidRPr="00BB6952">
        <w:t>Draws the cluster of tadpoles with legs.</w:t>
      </w:r>
      <w:proofErr w:type="gramEnd"/>
      <w:r w:rsidRPr="00BB6952">
        <w:t xml:space="preserve"> </w:t>
      </w:r>
    </w:p>
    <w:p w:rsidR="00F9669B" w:rsidRPr="00BB6952" w:rsidRDefault="00F9669B" w:rsidP="00BB6952">
      <w:pPr>
        <w:spacing w:line="360" w:lineRule="auto"/>
      </w:pPr>
    </w:p>
    <w:p w:rsidR="00F9669B" w:rsidRPr="00BB6952" w:rsidRDefault="00F9669B" w:rsidP="00BB6952">
      <w:pPr>
        <w:pStyle w:val="ListParagraph"/>
        <w:tabs>
          <w:tab w:val="left" w:pos="720"/>
          <w:tab w:val="left" w:pos="1440"/>
          <w:tab w:val="left" w:pos="2880"/>
          <w:tab w:val="left" w:pos="3600"/>
          <w:tab w:val="left" w:pos="7200"/>
          <w:tab w:val="left" w:pos="7560"/>
        </w:tabs>
        <w:spacing w:line="360" w:lineRule="auto"/>
        <w:ind w:left="0"/>
        <w:rPr>
          <w:b/>
          <w:sz w:val="28"/>
          <w:szCs w:val="28"/>
        </w:rPr>
      </w:pPr>
    </w:p>
    <w:p w:rsidR="00F9669B" w:rsidRPr="00BB6952" w:rsidRDefault="00F9669B" w:rsidP="00BB6952">
      <w:pPr>
        <w:pStyle w:val="ListParagraph"/>
        <w:tabs>
          <w:tab w:val="left" w:pos="720"/>
          <w:tab w:val="left" w:pos="1440"/>
          <w:tab w:val="left" w:pos="2880"/>
          <w:tab w:val="left" w:pos="3600"/>
          <w:tab w:val="left" w:pos="7200"/>
          <w:tab w:val="left" w:pos="7560"/>
        </w:tabs>
        <w:spacing w:line="360" w:lineRule="auto"/>
        <w:ind w:left="0"/>
        <w:rPr>
          <w:b/>
          <w:sz w:val="28"/>
          <w:szCs w:val="28"/>
        </w:rPr>
      </w:pPr>
    </w:p>
    <w:p w:rsidR="005D0620" w:rsidRPr="00BB6952" w:rsidRDefault="005D0620"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0507B3" w:rsidRDefault="000507B3" w:rsidP="00BB6952">
      <w:pPr>
        <w:spacing w:line="360" w:lineRule="auto"/>
        <w:rPr>
          <w:b/>
          <w:sz w:val="32"/>
          <w:szCs w:val="32"/>
        </w:rPr>
      </w:pPr>
    </w:p>
    <w:p w:rsidR="00282C3E" w:rsidRPr="00BB6952" w:rsidRDefault="0033635F" w:rsidP="00BB6952">
      <w:pPr>
        <w:spacing w:line="360" w:lineRule="auto"/>
        <w:rPr>
          <w:b/>
          <w:sz w:val="32"/>
          <w:szCs w:val="32"/>
        </w:rPr>
      </w:pPr>
      <w:r>
        <w:rPr>
          <w:b/>
          <w:sz w:val="32"/>
          <w:szCs w:val="32"/>
        </w:rPr>
        <w:lastRenderedPageBreak/>
        <w:t>Chapter</w:t>
      </w:r>
      <w:r w:rsidR="00F85D0B" w:rsidRPr="00BB6952">
        <w:rPr>
          <w:b/>
          <w:sz w:val="32"/>
          <w:szCs w:val="32"/>
        </w:rPr>
        <w:t xml:space="preserve"> 5</w:t>
      </w:r>
    </w:p>
    <w:p w:rsidR="00282C3E" w:rsidRPr="00BB6952" w:rsidRDefault="00282C3E" w:rsidP="00BB6952">
      <w:pPr>
        <w:spacing w:line="360" w:lineRule="auto"/>
        <w:jc w:val="center"/>
        <w:rPr>
          <w:b/>
          <w:sz w:val="36"/>
          <w:szCs w:val="36"/>
        </w:rPr>
      </w:pPr>
      <w:r w:rsidRPr="00BB6952">
        <w:rPr>
          <w:b/>
          <w:sz w:val="36"/>
          <w:szCs w:val="36"/>
        </w:rPr>
        <w:t>TESTING</w:t>
      </w:r>
    </w:p>
    <w:p w:rsidR="00282C3E" w:rsidRPr="00BB6952" w:rsidRDefault="00503098" w:rsidP="00BB6952">
      <w:pPr>
        <w:spacing w:line="360" w:lineRule="auto"/>
        <w:rPr>
          <w:b/>
          <w:sz w:val="28"/>
          <w:szCs w:val="28"/>
        </w:rPr>
      </w:pPr>
      <w:r>
        <w:rPr>
          <w:b/>
          <w:sz w:val="28"/>
          <w:szCs w:val="28"/>
        </w:rPr>
        <w:t>5.1 Introduction to T</w:t>
      </w:r>
      <w:r w:rsidR="00282C3E" w:rsidRPr="00BB6952">
        <w:rPr>
          <w:b/>
          <w:sz w:val="28"/>
          <w:szCs w:val="28"/>
        </w:rPr>
        <w:t>esting</w:t>
      </w:r>
    </w:p>
    <w:p w:rsidR="00282C3E" w:rsidRPr="00BB6952" w:rsidRDefault="002A6243" w:rsidP="00BB6952">
      <w:pPr>
        <w:spacing w:line="360" w:lineRule="auto"/>
        <w:jc w:val="both"/>
        <w:rPr>
          <w:b/>
        </w:rPr>
      </w:pPr>
      <w:r w:rsidRPr="00BB6952">
        <w:rPr>
          <w:sz w:val="28"/>
          <w:szCs w:val="28"/>
        </w:rPr>
        <w:t xml:space="preserve">          </w:t>
      </w:r>
      <w:r w:rsidR="00282C3E" w:rsidRPr="00BB6952">
        <w:t>Verification and validation is a generic name given to checking processors,</w:t>
      </w:r>
      <w:r w:rsidR="00190B74" w:rsidRPr="00BB6952">
        <w:t xml:space="preserve"> </w:t>
      </w:r>
      <w:r w:rsidR="00282C3E" w:rsidRPr="00BB6952">
        <w:t>which ensures that the software confirms to it specifications and meets the demand of users.</w:t>
      </w:r>
    </w:p>
    <w:p w:rsidR="00282C3E" w:rsidRPr="00BB6952" w:rsidRDefault="00282C3E" w:rsidP="00BB6952">
      <w:pPr>
        <w:spacing w:line="360" w:lineRule="auto"/>
        <w:rPr>
          <w:b/>
        </w:rPr>
      </w:pPr>
      <w:r w:rsidRPr="00BB6952">
        <w:rPr>
          <w:b/>
        </w:rPr>
        <w:t>Validation</w:t>
      </w:r>
    </w:p>
    <w:p w:rsidR="00282C3E" w:rsidRPr="00BB6952" w:rsidRDefault="00282C3E" w:rsidP="00BB6952">
      <w:pPr>
        <w:spacing w:line="360" w:lineRule="auto"/>
      </w:pPr>
      <w:r w:rsidRPr="00BB6952">
        <w:t>Are we building the right product?</w:t>
      </w:r>
    </w:p>
    <w:p w:rsidR="00282C3E" w:rsidRPr="00BB6952" w:rsidRDefault="00282C3E" w:rsidP="00BB6952">
      <w:pPr>
        <w:spacing w:line="360" w:lineRule="auto"/>
      </w:pPr>
      <w:r w:rsidRPr="00BB6952">
        <w:tab/>
        <w:t>Validation involves checking at that the program has implanted meets the requirement of the users.</w:t>
      </w:r>
    </w:p>
    <w:p w:rsidR="00282C3E" w:rsidRPr="00BB6952" w:rsidRDefault="00282C3E" w:rsidP="00BB6952">
      <w:pPr>
        <w:spacing w:line="360" w:lineRule="auto"/>
      </w:pPr>
      <w:r w:rsidRPr="00BB6952">
        <w:rPr>
          <w:b/>
        </w:rPr>
        <w:t>Verification</w:t>
      </w:r>
    </w:p>
    <w:p w:rsidR="00282C3E" w:rsidRPr="00BB6952" w:rsidRDefault="00282C3E" w:rsidP="00BB6952">
      <w:pPr>
        <w:spacing w:line="360" w:lineRule="auto"/>
      </w:pPr>
      <w:r w:rsidRPr="00BB6952">
        <w:t>Are we building the product right?</w:t>
      </w:r>
    </w:p>
    <w:p w:rsidR="00F85D0B" w:rsidRDefault="00282C3E" w:rsidP="00BB6952">
      <w:pPr>
        <w:spacing w:line="360" w:lineRule="auto"/>
      </w:pPr>
      <w:r w:rsidRPr="00BB6952">
        <w:tab/>
        <w:t>Verification involves checking that the program confirms to its specification.</w:t>
      </w:r>
    </w:p>
    <w:p w:rsidR="00F85D0B" w:rsidRDefault="00F85D0B" w:rsidP="00BB6952">
      <w:pPr>
        <w:spacing w:line="360" w:lineRule="auto"/>
      </w:pPr>
    </w:p>
    <w:p w:rsidR="00282C3E" w:rsidRPr="00BB6952" w:rsidRDefault="00503098" w:rsidP="00BB6952">
      <w:pPr>
        <w:spacing w:line="360" w:lineRule="auto"/>
        <w:rPr>
          <w:b/>
          <w:sz w:val="28"/>
          <w:szCs w:val="28"/>
        </w:rPr>
      </w:pPr>
      <w:r>
        <w:rPr>
          <w:b/>
          <w:sz w:val="28"/>
          <w:szCs w:val="28"/>
        </w:rPr>
        <w:t>5.2 Stages in the Implementation of T</w:t>
      </w:r>
      <w:r w:rsidR="00282C3E" w:rsidRPr="00BB6952">
        <w:rPr>
          <w:b/>
          <w:sz w:val="28"/>
          <w:szCs w:val="28"/>
        </w:rPr>
        <w:t>esting</w:t>
      </w:r>
    </w:p>
    <w:p w:rsidR="00282C3E" w:rsidRPr="00BB6952" w:rsidRDefault="00282C3E" w:rsidP="00BB6952">
      <w:pPr>
        <w:spacing w:line="360" w:lineRule="auto"/>
        <w:rPr>
          <w:b/>
        </w:rPr>
      </w:pPr>
      <w:r w:rsidRPr="00BB6952">
        <w:rPr>
          <w:b/>
        </w:rPr>
        <w:t>Unit Testing</w:t>
      </w:r>
    </w:p>
    <w:p w:rsidR="00282C3E" w:rsidRPr="00BB6952" w:rsidRDefault="00282C3E" w:rsidP="00BB6952">
      <w:pPr>
        <w:spacing w:line="360" w:lineRule="auto"/>
      </w:pPr>
      <w:r w:rsidRPr="00BB6952">
        <w:rPr>
          <w:b/>
        </w:rPr>
        <w:tab/>
      </w:r>
      <w:r w:rsidRPr="00BB6952">
        <w:t>Each individual unit is tested for correctness. These individual components will be tested to ensure that they operate correctly.</w:t>
      </w:r>
    </w:p>
    <w:p w:rsidR="00282C3E" w:rsidRPr="00BB6952" w:rsidRDefault="000507B3" w:rsidP="00BB6952">
      <w:pPr>
        <w:spacing w:line="360" w:lineRule="auto"/>
        <w:rPr>
          <w:b/>
        </w:rPr>
      </w:pPr>
      <w:r>
        <w:rPr>
          <w:b/>
        </w:rPr>
        <w:t xml:space="preserve">Integration </w:t>
      </w:r>
      <w:r w:rsidR="00282C3E" w:rsidRPr="00BB6952">
        <w:rPr>
          <w:b/>
        </w:rPr>
        <w:t>Testing</w:t>
      </w:r>
    </w:p>
    <w:p w:rsidR="00282C3E" w:rsidRPr="00BB6952" w:rsidRDefault="00282C3E" w:rsidP="00BB6952">
      <w:pPr>
        <w:spacing w:line="360" w:lineRule="auto"/>
      </w:pPr>
      <w:r w:rsidRPr="00BB6952">
        <w:rPr>
          <w:b/>
        </w:rPr>
        <w:tab/>
      </w:r>
      <w:r w:rsidRPr="00BB6952">
        <w:t>A module is a collection of dependent components such as</w:t>
      </w:r>
      <w:r w:rsidR="004F1DCB" w:rsidRPr="00BB6952">
        <w:t xml:space="preserve"> a</w:t>
      </w:r>
      <w:r w:rsidRPr="00BB6952">
        <w:t xml:space="preserve"> </w:t>
      </w:r>
      <w:r w:rsidR="004F1DCB" w:rsidRPr="00BB6952">
        <w:t>function. A module encapsulates related components so can test without other system modules.</w:t>
      </w:r>
    </w:p>
    <w:p w:rsidR="004F1DCB" w:rsidRPr="00BB6952" w:rsidRDefault="004F1DCB" w:rsidP="00BB6952">
      <w:pPr>
        <w:spacing w:line="360" w:lineRule="auto"/>
        <w:rPr>
          <w:b/>
        </w:rPr>
      </w:pPr>
      <w:r w:rsidRPr="00BB6952">
        <w:rPr>
          <w:b/>
        </w:rPr>
        <w:t>System Testing</w:t>
      </w:r>
    </w:p>
    <w:p w:rsidR="00E33BBB" w:rsidRPr="000507B3" w:rsidRDefault="004F1DCB" w:rsidP="00BB6952">
      <w:pPr>
        <w:spacing w:line="360" w:lineRule="auto"/>
      </w:pPr>
      <w:r w:rsidRPr="00BB6952">
        <w:rPr>
          <w:b/>
        </w:rPr>
        <w:tab/>
      </w:r>
      <w:r w:rsidRPr="00BB6952">
        <w:t xml:space="preserve">The sub-system </w:t>
      </w:r>
      <w:proofErr w:type="gramStart"/>
      <w:r w:rsidRPr="00BB6952">
        <w:t>are</w:t>
      </w:r>
      <w:proofErr w:type="gramEnd"/>
      <w:r w:rsidRPr="00BB6952">
        <w:t xml:space="preserve"> integrated to make</w:t>
      </w:r>
      <w:r w:rsidR="00190B74" w:rsidRPr="00BB6952">
        <w:t xml:space="preserve"> </w:t>
      </w:r>
      <w:r w:rsidRPr="00BB6952">
        <w:t>up the entire system. The errors that result from an anticipated interaction between sub-systems an</w:t>
      </w:r>
      <w:r w:rsidR="000507B3">
        <w:t>d system components are removed.</w:t>
      </w:r>
    </w:p>
    <w:p w:rsidR="004F1DCB" w:rsidRPr="00BB6952" w:rsidRDefault="000507B3" w:rsidP="00BB6952">
      <w:pPr>
        <w:spacing w:line="360" w:lineRule="auto"/>
        <w:rPr>
          <w:b/>
        </w:rPr>
      </w:pPr>
      <w:r>
        <w:rPr>
          <w:b/>
        </w:rPr>
        <w:t xml:space="preserve">User </w:t>
      </w:r>
      <w:r w:rsidR="004F1DCB" w:rsidRPr="00BB6952">
        <w:rPr>
          <w:b/>
        </w:rPr>
        <w:t>Acceptance Testing</w:t>
      </w:r>
    </w:p>
    <w:p w:rsidR="004F1DCB" w:rsidRDefault="004F1DCB" w:rsidP="00BB6952">
      <w:pPr>
        <w:spacing w:line="360" w:lineRule="auto"/>
      </w:pPr>
      <w:r w:rsidRPr="00BB6952">
        <w:tab/>
        <w:t>This is the final stage in the testing process before the system is tested for operational use. Any requirement problem or requirement definition problem revealed from acceptance testing are considered and made error free.</w:t>
      </w:r>
    </w:p>
    <w:p w:rsidR="00167B37" w:rsidRDefault="00167B37" w:rsidP="00BB6952">
      <w:pPr>
        <w:spacing w:line="360" w:lineRule="auto"/>
      </w:pPr>
    </w:p>
    <w:p w:rsidR="00167B37" w:rsidRDefault="00167B37" w:rsidP="00BB6952">
      <w:pPr>
        <w:spacing w:line="360" w:lineRule="auto"/>
      </w:pPr>
    </w:p>
    <w:p w:rsidR="00167B37" w:rsidRPr="00BB6952" w:rsidRDefault="00167B37" w:rsidP="00BB6952">
      <w:pPr>
        <w:spacing w:line="360" w:lineRule="auto"/>
      </w:pPr>
    </w:p>
    <w:p w:rsidR="005530D1" w:rsidRPr="00BB6952" w:rsidRDefault="005530D1" w:rsidP="00BB6952">
      <w:pPr>
        <w:spacing w:line="360" w:lineRule="auto"/>
        <w:rPr>
          <w:b/>
        </w:rPr>
      </w:pPr>
    </w:p>
    <w:p w:rsidR="00F85D0B" w:rsidRDefault="00F85D0B" w:rsidP="00BB6952">
      <w:pPr>
        <w:spacing w:line="360" w:lineRule="auto"/>
        <w:rPr>
          <w:b/>
        </w:rPr>
      </w:pPr>
    </w:p>
    <w:p w:rsidR="00F85D0B" w:rsidRDefault="00F85D0B" w:rsidP="00BB6952">
      <w:pPr>
        <w:spacing w:line="360" w:lineRule="auto"/>
        <w:rPr>
          <w:b/>
        </w:rPr>
      </w:pPr>
    </w:p>
    <w:p w:rsidR="004F1DCB" w:rsidRPr="00BB6952" w:rsidRDefault="004F1DCB" w:rsidP="00BB6952">
      <w:pPr>
        <w:spacing w:line="360" w:lineRule="auto"/>
        <w:rPr>
          <w:b/>
        </w:rPr>
      </w:pPr>
      <w:r w:rsidRPr="00BB6952">
        <w:rPr>
          <w:b/>
        </w:rPr>
        <w:lastRenderedPageBreak/>
        <w:t>Test Plan</w:t>
      </w:r>
    </w:p>
    <w:p w:rsidR="00287BC7" w:rsidRDefault="004F1DCB" w:rsidP="00BB6952">
      <w:pPr>
        <w:spacing w:line="360" w:lineRule="auto"/>
      </w:pPr>
      <w:r w:rsidRPr="00BB6952">
        <w:rPr>
          <w:b/>
        </w:rPr>
        <w:tab/>
      </w:r>
      <w:r w:rsidRPr="00BB6952">
        <w:t>Careful planning is needed to the most of testing and controlled testing cost.</w:t>
      </w:r>
    </w:p>
    <w:p w:rsidR="00287BC7" w:rsidRDefault="00287BC7" w:rsidP="00BB6952">
      <w:pPr>
        <w:spacing w:line="360" w:lineRule="auto"/>
      </w:pPr>
    </w:p>
    <w:p w:rsidR="00A4153A" w:rsidRPr="00BB6952" w:rsidRDefault="005759A8" w:rsidP="00BB6952">
      <w:pPr>
        <w:spacing w:line="360" w:lineRule="auto"/>
      </w:pPr>
      <w:r w:rsidRPr="00BB6952">
        <w:rPr>
          <w:b/>
          <w:sz w:val="28"/>
          <w:szCs w:val="28"/>
        </w:rPr>
        <w:t>5.3</w:t>
      </w:r>
      <w:r w:rsidR="00351E6D" w:rsidRPr="00BB6952">
        <w:rPr>
          <w:b/>
          <w:sz w:val="28"/>
          <w:szCs w:val="28"/>
        </w:rPr>
        <w:t xml:space="preserve"> Test Cases</w:t>
      </w:r>
    </w:p>
    <w:tbl>
      <w:tblPr>
        <w:tblStyle w:val="TableGrid"/>
        <w:tblW w:w="0" w:type="auto"/>
        <w:jc w:val="center"/>
        <w:tblLook w:val="04A0"/>
      </w:tblPr>
      <w:tblGrid>
        <w:gridCol w:w="1256"/>
        <w:gridCol w:w="1883"/>
        <w:gridCol w:w="1399"/>
        <w:gridCol w:w="1666"/>
        <w:gridCol w:w="1559"/>
        <w:gridCol w:w="1183"/>
      </w:tblGrid>
      <w:tr w:rsidR="00BC4F78" w:rsidRPr="00BB6952" w:rsidTr="000E24C7">
        <w:trPr>
          <w:jc w:val="center"/>
        </w:trPr>
        <w:tc>
          <w:tcPr>
            <w:tcW w:w="1256" w:type="dxa"/>
          </w:tcPr>
          <w:p w:rsidR="000E24C7" w:rsidRDefault="000E24C7" w:rsidP="000E24C7">
            <w:pPr>
              <w:spacing w:line="360" w:lineRule="auto"/>
              <w:jc w:val="center"/>
              <w:rPr>
                <w:b/>
                <w:sz w:val="24"/>
                <w:szCs w:val="24"/>
              </w:rPr>
            </w:pPr>
          </w:p>
          <w:p w:rsidR="00A45450" w:rsidRPr="000E24C7" w:rsidRDefault="000E24C7" w:rsidP="000E24C7">
            <w:pPr>
              <w:spacing w:line="360" w:lineRule="auto"/>
              <w:jc w:val="center"/>
              <w:rPr>
                <w:b/>
                <w:sz w:val="24"/>
                <w:szCs w:val="24"/>
              </w:rPr>
            </w:pPr>
            <w:r w:rsidRPr="000E24C7">
              <w:rPr>
                <w:b/>
                <w:sz w:val="24"/>
                <w:szCs w:val="24"/>
              </w:rPr>
              <w:t>TC ID</w:t>
            </w:r>
          </w:p>
        </w:tc>
        <w:tc>
          <w:tcPr>
            <w:tcW w:w="1883" w:type="dxa"/>
          </w:tcPr>
          <w:p w:rsidR="000E24C7" w:rsidRDefault="000E24C7" w:rsidP="000E24C7">
            <w:pPr>
              <w:spacing w:line="360" w:lineRule="auto"/>
              <w:rPr>
                <w:b/>
                <w:sz w:val="24"/>
                <w:szCs w:val="24"/>
              </w:rPr>
            </w:pPr>
          </w:p>
          <w:p w:rsidR="00A45450" w:rsidRPr="00BB6952" w:rsidRDefault="000E24C7" w:rsidP="000E24C7">
            <w:pPr>
              <w:spacing w:line="360" w:lineRule="auto"/>
              <w:rPr>
                <w:b/>
                <w:sz w:val="24"/>
                <w:szCs w:val="24"/>
              </w:rPr>
            </w:pPr>
            <w:proofErr w:type="spellStart"/>
            <w:r w:rsidRPr="00BB6952">
              <w:rPr>
                <w:b/>
                <w:sz w:val="24"/>
                <w:szCs w:val="24"/>
              </w:rPr>
              <w:t>Testcase</w:t>
            </w:r>
            <w:proofErr w:type="spellEnd"/>
            <w:r w:rsidRPr="00BB6952">
              <w:rPr>
                <w:b/>
                <w:sz w:val="24"/>
                <w:szCs w:val="24"/>
              </w:rPr>
              <w:t xml:space="preserve"> Description</w:t>
            </w:r>
          </w:p>
        </w:tc>
        <w:tc>
          <w:tcPr>
            <w:tcW w:w="1399" w:type="dxa"/>
          </w:tcPr>
          <w:p w:rsidR="000E24C7" w:rsidRDefault="000E24C7" w:rsidP="000E24C7">
            <w:pPr>
              <w:spacing w:line="360" w:lineRule="auto"/>
              <w:jc w:val="center"/>
              <w:rPr>
                <w:b/>
                <w:sz w:val="24"/>
                <w:szCs w:val="24"/>
              </w:rPr>
            </w:pPr>
          </w:p>
          <w:p w:rsidR="00A45450" w:rsidRPr="00BB6952" w:rsidRDefault="000E24C7" w:rsidP="000E24C7">
            <w:pPr>
              <w:spacing w:line="360" w:lineRule="auto"/>
              <w:jc w:val="center"/>
              <w:rPr>
                <w:b/>
                <w:sz w:val="24"/>
                <w:szCs w:val="24"/>
              </w:rPr>
            </w:pPr>
            <w:r w:rsidRPr="00BB6952">
              <w:rPr>
                <w:b/>
                <w:sz w:val="24"/>
                <w:szCs w:val="24"/>
              </w:rPr>
              <w:t>Input</w:t>
            </w:r>
          </w:p>
        </w:tc>
        <w:tc>
          <w:tcPr>
            <w:tcW w:w="1666" w:type="dxa"/>
          </w:tcPr>
          <w:p w:rsidR="000E24C7" w:rsidRDefault="000E24C7" w:rsidP="000E24C7">
            <w:pPr>
              <w:spacing w:line="360" w:lineRule="auto"/>
              <w:rPr>
                <w:b/>
                <w:sz w:val="24"/>
                <w:szCs w:val="24"/>
              </w:rPr>
            </w:pPr>
          </w:p>
          <w:p w:rsidR="000E24C7" w:rsidRDefault="000E24C7" w:rsidP="000E24C7">
            <w:pPr>
              <w:spacing w:line="360" w:lineRule="auto"/>
              <w:rPr>
                <w:b/>
                <w:sz w:val="24"/>
                <w:szCs w:val="24"/>
              </w:rPr>
            </w:pPr>
            <w:r w:rsidRPr="00BB6952">
              <w:rPr>
                <w:b/>
                <w:sz w:val="24"/>
                <w:szCs w:val="24"/>
              </w:rPr>
              <w:t>Actual Output</w:t>
            </w:r>
          </w:p>
          <w:p w:rsidR="000E24C7" w:rsidRPr="00BB6952" w:rsidRDefault="000E24C7" w:rsidP="000E24C7">
            <w:pPr>
              <w:spacing w:line="360" w:lineRule="auto"/>
              <w:rPr>
                <w:b/>
                <w:sz w:val="24"/>
                <w:szCs w:val="24"/>
              </w:rPr>
            </w:pPr>
          </w:p>
        </w:tc>
        <w:tc>
          <w:tcPr>
            <w:tcW w:w="1559" w:type="dxa"/>
          </w:tcPr>
          <w:p w:rsidR="000E24C7" w:rsidRDefault="000E24C7" w:rsidP="000E24C7">
            <w:pPr>
              <w:spacing w:line="360" w:lineRule="auto"/>
              <w:jc w:val="center"/>
              <w:rPr>
                <w:b/>
                <w:sz w:val="24"/>
                <w:szCs w:val="24"/>
              </w:rPr>
            </w:pPr>
          </w:p>
          <w:p w:rsidR="00A45450" w:rsidRPr="00BB6952" w:rsidRDefault="000E24C7" w:rsidP="000E24C7">
            <w:pPr>
              <w:spacing w:line="360" w:lineRule="auto"/>
              <w:jc w:val="center"/>
              <w:rPr>
                <w:b/>
                <w:sz w:val="24"/>
                <w:szCs w:val="24"/>
              </w:rPr>
            </w:pPr>
            <w:r w:rsidRPr="00BB6952">
              <w:rPr>
                <w:b/>
                <w:sz w:val="24"/>
                <w:szCs w:val="24"/>
              </w:rPr>
              <w:t>Expected Output</w:t>
            </w:r>
          </w:p>
        </w:tc>
        <w:tc>
          <w:tcPr>
            <w:tcW w:w="1183" w:type="dxa"/>
          </w:tcPr>
          <w:p w:rsidR="000E24C7" w:rsidRDefault="000E24C7" w:rsidP="000E24C7">
            <w:pPr>
              <w:spacing w:line="360" w:lineRule="auto"/>
              <w:jc w:val="center"/>
              <w:rPr>
                <w:b/>
                <w:sz w:val="24"/>
                <w:szCs w:val="24"/>
              </w:rPr>
            </w:pPr>
          </w:p>
          <w:p w:rsidR="00A45450" w:rsidRPr="00BB6952" w:rsidRDefault="000E24C7" w:rsidP="000E24C7">
            <w:pPr>
              <w:spacing w:line="360" w:lineRule="auto"/>
              <w:jc w:val="center"/>
              <w:rPr>
                <w:b/>
                <w:sz w:val="24"/>
                <w:szCs w:val="24"/>
              </w:rPr>
            </w:pPr>
            <w:r w:rsidRPr="00BB6952">
              <w:rPr>
                <w:b/>
                <w:sz w:val="24"/>
                <w:szCs w:val="24"/>
              </w:rPr>
              <w:t>Remark</w:t>
            </w:r>
          </w:p>
        </w:tc>
      </w:tr>
      <w:tr w:rsidR="00BC4F78" w:rsidRPr="00BB6952" w:rsidTr="000E24C7">
        <w:trPr>
          <w:jc w:val="center"/>
        </w:trPr>
        <w:tc>
          <w:tcPr>
            <w:tcW w:w="1256" w:type="dxa"/>
          </w:tcPr>
          <w:p w:rsidR="00887BD6" w:rsidRPr="00BB6952" w:rsidRDefault="00887BD6" w:rsidP="00BB6952">
            <w:pPr>
              <w:spacing w:line="360" w:lineRule="auto"/>
              <w:jc w:val="center"/>
              <w:rPr>
                <w:sz w:val="28"/>
                <w:szCs w:val="28"/>
              </w:rPr>
            </w:pPr>
          </w:p>
          <w:p w:rsidR="00AE5AFA" w:rsidRDefault="00AE5AFA" w:rsidP="00BB6952">
            <w:pPr>
              <w:spacing w:line="360" w:lineRule="auto"/>
              <w:jc w:val="center"/>
              <w:rPr>
                <w:sz w:val="28"/>
                <w:szCs w:val="28"/>
              </w:rPr>
            </w:pPr>
          </w:p>
          <w:p w:rsidR="00A45450" w:rsidRPr="00BB6952" w:rsidRDefault="00BC4F78" w:rsidP="00BB6952">
            <w:pPr>
              <w:spacing w:line="360" w:lineRule="auto"/>
              <w:jc w:val="center"/>
              <w:rPr>
                <w:sz w:val="28"/>
                <w:szCs w:val="28"/>
              </w:rPr>
            </w:pPr>
            <w:r w:rsidRPr="00BB6952">
              <w:rPr>
                <w:sz w:val="28"/>
                <w:szCs w:val="28"/>
              </w:rPr>
              <w:t>1</w:t>
            </w:r>
          </w:p>
        </w:tc>
        <w:tc>
          <w:tcPr>
            <w:tcW w:w="1883" w:type="dxa"/>
          </w:tcPr>
          <w:p w:rsidR="00887BD6" w:rsidRPr="00BB6952" w:rsidRDefault="00887BD6" w:rsidP="000E24C7">
            <w:pPr>
              <w:spacing w:line="360" w:lineRule="auto"/>
              <w:rPr>
                <w:sz w:val="24"/>
                <w:szCs w:val="24"/>
              </w:rPr>
            </w:pPr>
          </w:p>
          <w:p w:rsidR="00A45450" w:rsidRPr="00BB6952" w:rsidRDefault="00FA1B60" w:rsidP="000E24C7">
            <w:pPr>
              <w:spacing w:line="360" w:lineRule="auto"/>
              <w:rPr>
                <w:sz w:val="24"/>
                <w:szCs w:val="24"/>
              </w:rPr>
            </w:pPr>
            <w:r w:rsidRPr="00BB6952">
              <w:rPr>
                <w:sz w:val="24"/>
                <w:szCs w:val="24"/>
              </w:rPr>
              <w:t>About Frog Spawn</w:t>
            </w:r>
          </w:p>
        </w:tc>
        <w:tc>
          <w:tcPr>
            <w:tcW w:w="1399" w:type="dxa"/>
          </w:tcPr>
          <w:p w:rsidR="00887BD6" w:rsidRPr="00BB6952" w:rsidRDefault="00887BD6" w:rsidP="000E24C7">
            <w:pPr>
              <w:spacing w:line="360" w:lineRule="auto"/>
              <w:rPr>
                <w:sz w:val="24"/>
                <w:szCs w:val="24"/>
              </w:rPr>
            </w:pPr>
          </w:p>
          <w:p w:rsidR="00A45450" w:rsidRPr="00BB6952" w:rsidRDefault="00FA1B60" w:rsidP="000E24C7">
            <w:pPr>
              <w:spacing w:line="360" w:lineRule="auto"/>
              <w:rPr>
                <w:sz w:val="24"/>
                <w:szCs w:val="24"/>
              </w:rPr>
            </w:pPr>
            <w:r w:rsidRPr="00BB6952">
              <w:rPr>
                <w:sz w:val="24"/>
                <w:szCs w:val="24"/>
              </w:rPr>
              <w:t>Pressing key ‘ n’ in the keyboard</w:t>
            </w:r>
          </w:p>
        </w:tc>
        <w:tc>
          <w:tcPr>
            <w:tcW w:w="1666" w:type="dxa"/>
          </w:tcPr>
          <w:p w:rsidR="000E24C7" w:rsidRDefault="000E24C7" w:rsidP="000E24C7">
            <w:pPr>
              <w:spacing w:line="360" w:lineRule="auto"/>
              <w:rPr>
                <w:sz w:val="24"/>
                <w:szCs w:val="24"/>
              </w:rPr>
            </w:pPr>
          </w:p>
          <w:p w:rsidR="00A45450" w:rsidRDefault="00D45BCA" w:rsidP="000E24C7">
            <w:pPr>
              <w:spacing w:line="360" w:lineRule="auto"/>
              <w:rPr>
                <w:sz w:val="24"/>
                <w:szCs w:val="24"/>
              </w:rPr>
            </w:pPr>
            <w:r w:rsidRPr="00BB6952">
              <w:rPr>
                <w:sz w:val="24"/>
                <w:szCs w:val="24"/>
              </w:rPr>
              <w:t>It is d</w:t>
            </w:r>
            <w:r w:rsidR="00FA1B60" w:rsidRPr="00BB6952">
              <w:rPr>
                <w:sz w:val="24"/>
                <w:szCs w:val="24"/>
              </w:rPr>
              <w:t>isplaying</w:t>
            </w:r>
            <w:r w:rsidRPr="00BB6952">
              <w:rPr>
                <w:sz w:val="24"/>
                <w:szCs w:val="24"/>
              </w:rPr>
              <w:t xml:space="preserve"> the frog spawn page,</w:t>
            </w:r>
            <w:r w:rsidR="0036104A">
              <w:rPr>
                <w:sz w:val="24"/>
                <w:szCs w:val="24"/>
              </w:rPr>
              <w:t xml:space="preserve"> Refer F</w:t>
            </w:r>
            <w:r w:rsidR="00FA1B60" w:rsidRPr="00BB6952">
              <w:rPr>
                <w:sz w:val="24"/>
                <w:szCs w:val="24"/>
              </w:rPr>
              <w:t xml:space="preserve">igure 6.1 </w:t>
            </w:r>
          </w:p>
          <w:p w:rsidR="000E24C7" w:rsidRPr="00BB6952" w:rsidRDefault="000E24C7" w:rsidP="000E24C7">
            <w:pPr>
              <w:spacing w:line="360" w:lineRule="auto"/>
              <w:rPr>
                <w:sz w:val="24"/>
                <w:szCs w:val="24"/>
              </w:rPr>
            </w:pPr>
          </w:p>
        </w:tc>
        <w:tc>
          <w:tcPr>
            <w:tcW w:w="1559" w:type="dxa"/>
          </w:tcPr>
          <w:p w:rsidR="00887BD6" w:rsidRPr="00BB6952" w:rsidRDefault="00887BD6" w:rsidP="000E24C7">
            <w:pPr>
              <w:spacing w:line="360" w:lineRule="auto"/>
              <w:rPr>
                <w:sz w:val="24"/>
                <w:szCs w:val="24"/>
              </w:rPr>
            </w:pPr>
          </w:p>
          <w:p w:rsidR="00A45450" w:rsidRPr="00BB6952" w:rsidRDefault="00FA1B60" w:rsidP="000E24C7">
            <w:pPr>
              <w:spacing w:line="360" w:lineRule="auto"/>
              <w:rPr>
                <w:sz w:val="24"/>
                <w:szCs w:val="24"/>
              </w:rPr>
            </w:pPr>
            <w:r w:rsidRPr="00BB6952">
              <w:rPr>
                <w:sz w:val="24"/>
                <w:szCs w:val="24"/>
              </w:rPr>
              <w:t>Frog spawn page should appear</w:t>
            </w:r>
          </w:p>
        </w:tc>
        <w:tc>
          <w:tcPr>
            <w:tcW w:w="1183" w:type="dxa"/>
          </w:tcPr>
          <w:p w:rsidR="00FA1B60" w:rsidRPr="00BB6952" w:rsidRDefault="00FA1B60" w:rsidP="000E24C7">
            <w:pPr>
              <w:spacing w:line="360" w:lineRule="auto"/>
              <w:jc w:val="center"/>
              <w:rPr>
                <w:sz w:val="24"/>
                <w:szCs w:val="24"/>
              </w:rPr>
            </w:pPr>
          </w:p>
          <w:p w:rsidR="006F784D" w:rsidRDefault="006F784D" w:rsidP="000E24C7">
            <w:pPr>
              <w:spacing w:line="360" w:lineRule="auto"/>
              <w:jc w:val="center"/>
              <w:rPr>
                <w:sz w:val="24"/>
                <w:szCs w:val="24"/>
              </w:rPr>
            </w:pPr>
          </w:p>
          <w:p w:rsidR="00FA1B60" w:rsidRPr="00BB6952" w:rsidRDefault="00FA1B60" w:rsidP="000E24C7">
            <w:pPr>
              <w:spacing w:line="360" w:lineRule="auto"/>
              <w:jc w:val="center"/>
              <w:rPr>
                <w:sz w:val="24"/>
                <w:szCs w:val="24"/>
              </w:rPr>
            </w:pPr>
            <w:r w:rsidRPr="00BB6952">
              <w:rPr>
                <w:sz w:val="24"/>
                <w:szCs w:val="24"/>
              </w:rPr>
              <w:t>Pass</w:t>
            </w:r>
          </w:p>
        </w:tc>
      </w:tr>
      <w:tr w:rsidR="00FA1B60" w:rsidRPr="00BB6952" w:rsidTr="000E24C7">
        <w:trPr>
          <w:trHeight w:val="70"/>
          <w:jc w:val="center"/>
        </w:trPr>
        <w:tc>
          <w:tcPr>
            <w:tcW w:w="1256" w:type="dxa"/>
          </w:tcPr>
          <w:p w:rsidR="00887BD6" w:rsidRPr="00BB6952" w:rsidRDefault="00887BD6" w:rsidP="00BB6952">
            <w:pPr>
              <w:spacing w:line="360" w:lineRule="auto"/>
              <w:jc w:val="center"/>
              <w:rPr>
                <w:sz w:val="28"/>
                <w:szCs w:val="28"/>
              </w:rPr>
            </w:pPr>
          </w:p>
          <w:p w:rsidR="00AE5AFA" w:rsidRDefault="00AE5AFA" w:rsidP="00BB6952">
            <w:pPr>
              <w:spacing w:line="360" w:lineRule="auto"/>
              <w:jc w:val="center"/>
              <w:rPr>
                <w:sz w:val="28"/>
                <w:szCs w:val="28"/>
              </w:rPr>
            </w:pPr>
          </w:p>
          <w:p w:rsidR="00FA1B60" w:rsidRPr="00BB6952" w:rsidRDefault="00FA1B60" w:rsidP="00BB6952">
            <w:pPr>
              <w:spacing w:line="360" w:lineRule="auto"/>
              <w:jc w:val="center"/>
              <w:rPr>
                <w:sz w:val="28"/>
                <w:szCs w:val="28"/>
              </w:rPr>
            </w:pPr>
            <w:r w:rsidRPr="00BB6952">
              <w:rPr>
                <w:sz w:val="28"/>
                <w:szCs w:val="28"/>
              </w:rPr>
              <w:t>2</w:t>
            </w:r>
          </w:p>
        </w:tc>
        <w:tc>
          <w:tcPr>
            <w:tcW w:w="1883" w:type="dxa"/>
          </w:tcPr>
          <w:p w:rsidR="00887BD6" w:rsidRPr="00BB6952" w:rsidRDefault="00887BD6" w:rsidP="000E24C7">
            <w:pPr>
              <w:spacing w:line="360" w:lineRule="auto"/>
              <w:rPr>
                <w:sz w:val="24"/>
                <w:szCs w:val="24"/>
              </w:rPr>
            </w:pPr>
          </w:p>
          <w:p w:rsidR="00FA1B60" w:rsidRPr="00BB6952" w:rsidRDefault="00FA1B60" w:rsidP="000E24C7">
            <w:pPr>
              <w:spacing w:line="360" w:lineRule="auto"/>
              <w:rPr>
                <w:sz w:val="24"/>
                <w:szCs w:val="24"/>
              </w:rPr>
            </w:pPr>
            <w:r w:rsidRPr="00BB6952">
              <w:rPr>
                <w:sz w:val="24"/>
                <w:szCs w:val="24"/>
              </w:rPr>
              <w:t>Development of embryo</w:t>
            </w:r>
          </w:p>
        </w:tc>
        <w:tc>
          <w:tcPr>
            <w:tcW w:w="1399" w:type="dxa"/>
          </w:tcPr>
          <w:p w:rsidR="00887BD6" w:rsidRPr="00BB6952" w:rsidRDefault="00887BD6" w:rsidP="000E24C7">
            <w:pPr>
              <w:spacing w:line="360" w:lineRule="auto"/>
              <w:rPr>
                <w:sz w:val="24"/>
                <w:szCs w:val="24"/>
              </w:rPr>
            </w:pPr>
          </w:p>
          <w:p w:rsidR="00FA1B60" w:rsidRPr="00BB6952" w:rsidRDefault="00FA1B60" w:rsidP="000E24C7">
            <w:pPr>
              <w:spacing w:line="360" w:lineRule="auto"/>
              <w:rPr>
                <w:sz w:val="24"/>
                <w:szCs w:val="24"/>
              </w:rPr>
            </w:pPr>
            <w:r w:rsidRPr="00BB6952">
              <w:rPr>
                <w:sz w:val="24"/>
                <w:szCs w:val="24"/>
              </w:rPr>
              <w:t>Pressing key ‘ n’ in the keyboard</w:t>
            </w:r>
          </w:p>
        </w:tc>
        <w:tc>
          <w:tcPr>
            <w:tcW w:w="1666" w:type="dxa"/>
          </w:tcPr>
          <w:p w:rsidR="000E24C7" w:rsidRDefault="000E24C7" w:rsidP="000E24C7">
            <w:pPr>
              <w:spacing w:line="360" w:lineRule="auto"/>
              <w:rPr>
                <w:sz w:val="24"/>
                <w:szCs w:val="24"/>
              </w:rPr>
            </w:pPr>
          </w:p>
          <w:p w:rsidR="000E24C7" w:rsidRDefault="00D45BCA" w:rsidP="000E24C7">
            <w:pPr>
              <w:spacing w:line="360" w:lineRule="auto"/>
              <w:rPr>
                <w:sz w:val="24"/>
                <w:szCs w:val="24"/>
              </w:rPr>
            </w:pPr>
            <w:r w:rsidRPr="00BB6952">
              <w:rPr>
                <w:sz w:val="24"/>
                <w:szCs w:val="24"/>
              </w:rPr>
              <w:t>It is d</w:t>
            </w:r>
            <w:r w:rsidR="00FA1B60" w:rsidRPr="00BB6952">
              <w:rPr>
                <w:sz w:val="24"/>
                <w:szCs w:val="24"/>
              </w:rPr>
              <w:t xml:space="preserve">isplaying </w:t>
            </w:r>
            <w:r w:rsidRPr="00BB6952">
              <w:rPr>
                <w:sz w:val="24"/>
                <w:szCs w:val="24"/>
              </w:rPr>
              <w:t xml:space="preserve">the </w:t>
            </w:r>
            <w:r w:rsidR="00FA1B60" w:rsidRPr="00BB6952">
              <w:rPr>
                <w:sz w:val="24"/>
                <w:szCs w:val="24"/>
              </w:rPr>
              <w:t>developed embryo page</w:t>
            </w:r>
            <w:r w:rsidRPr="00BB6952">
              <w:rPr>
                <w:sz w:val="24"/>
                <w:szCs w:val="24"/>
              </w:rPr>
              <w:t>,</w:t>
            </w:r>
            <w:r w:rsidR="0036104A">
              <w:rPr>
                <w:sz w:val="24"/>
                <w:szCs w:val="24"/>
              </w:rPr>
              <w:t xml:space="preserve"> Refer F</w:t>
            </w:r>
            <w:r w:rsidR="003A62B6" w:rsidRPr="00BB6952">
              <w:rPr>
                <w:sz w:val="24"/>
                <w:szCs w:val="24"/>
              </w:rPr>
              <w:t>igure 6.2</w:t>
            </w:r>
          </w:p>
          <w:p w:rsidR="00FA1B60" w:rsidRPr="00BB6952" w:rsidRDefault="003A62B6" w:rsidP="000E24C7">
            <w:pPr>
              <w:spacing w:line="360" w:lineRule="auto"/>
              <w:rPr>
                <w:sz w:val="24"/>
                <w:szCs w:val="24"/>
              </w:rPr>
            </w:pPr>
            <w:r w:rsidRPr="00BB6952">
              <w:rPr>
                <w:sz w:val="24"/>
                <w:szCs w:val="24"/>
              </w:rPr>
              <w:t xml:space="preserve"> </w:t>
            </w:r>
          </w:p>
        </w:tc>
        <w:tc>
          <w:tcPr>
            <w:tcW w:w="1559" w:type="dxa"/>
          </w:tcPr>
          <w:p w:rsidR="00887BD6" w:rsidRPr="00BB6952" w:rsidRDefault="00887BD6" w:rsidP="00BB6952">
            <w:pPr>
              <w:spacing w:line="360" w:lineRule="auto"/>
              <w:rPr>
                <w:sz w:val="24"/>
                <w:szCs w:val="24"/>
              </w:rPr>
            </w:pPr>
          </w:p>
          <w:p w:rsidR="00FA1B60" w:rsidRPr="00BB6952" w:rsidRDefault="00FA1B60" w:rsidP="00BB6952">
            <w:pPr>
              <w:spacing w:line="360" w:lineRule="auto"/>
              <w:rPr>
                <w:sz w:val="24"/>
                <w:szCs w:val="24"/>
              </w:rPr>
            </w:pPr>
            <w:r w:rsidRPr="00BB6952">
              <w:rPr>
                <w:sz w:val="24"/>
                <w:szCs w:val="24"/>
              </w:rPr>
              <w:t>Developed embryo page should appear</w:t>
            </w:r>
          </w:p>
        </w:tc>
        <w:tc>
          <w:tcPr>
            <w:tcW w:w="1183" w:type="dxa"/>
          </w:tcPr>
          <w:p w:rsidR="00FA1B60" w:rsidRPr="00BB6952" w:rsidRDefault="00FA1B60" w:rsidP="000E24C7">
            <w:pPr>
              <w:spacing w:line="360" w:lineRule="auto"/>
              <w:jc w:val="center"/>
              <w:rPr>
                <w:sz w:val="24"/>
                <w:szCs w:val="24"/>
              </w:rPr>
            </w:pPr>
          </w:p>
          <w:p w:rsidR="00653296" w:rsidRDefault="00653296" w:rsidP="000E24C7">
            <w:pPr>
              <w:spacing w:line="360" w:lineRule="auto"/>
              <w:jc w:val="center"/>
              <w:rPr>
                <w:sz w:val="24"/>
                <w:szCs w:val="24"/>
              </w:rPr>
            </w:pPr>
          </w:p>
          <w:p w:rsidR="00653296" w:rsidRDefault="00653296" w:rsidP="000E24C7">
            <w:pPr>
              <w:spacing w:line="360" w:lineRule="auto"/>
              <w:jc w:val="center"/>
              <w:rPr>
                <w:sz w:val="24"/>
                <w:szCs w:val="24"/>
              </w:rPr>
            </w:pPr>
          </w:p>
          <w:p w:rsidR="00FA1B60" w:rsidRPr="00BB6952" w:rsidRDefault="00FA1B60" w:rsidP="000E24C7">
            <w:pPr>
              <w:spacing w:line="360" w:lineRule="auto"/>
              <w:jc w:val="center"/>
              <w:rPr>
                <w:sz w:val="24"/>
                <w:szCs w:val="24"/>
              </w:rPr>
            </w:pPr>
            <w:r w:rsidRPr="00BB6952">
              <w:rPr>
                <w:sz w:val="24"/>
                <w:szCs w:val="24"/>
              </w:rPr>
              <w:t>Pass</w:t>
            </w:r>
          </w:p>
        </w:tc>
      </w:tr>
      <w:tr w:rsidR="00FA1B60" w:rsidRPr="00BB6952" w:rsidTr="000E24C7">
        <w:trPr>
          <w:jc w:val="center"/>
        </w:trPr>
        <w:tc>
          <w:tcPr>
            <w:tcW w:w="1256" w:type="dxa"/>
          </w:tcPr>
          <w:p w:rsidR="00887BD6" w:rsidRPr="00BB6952" w:rsidRDefault="00887BD6" w:rsidP="00BB6952">
            <w:pPr>
              <w:spacing w:line="360" w:lineRule="auto"/>
              <w:jc w:val="center"/>
              <w:rPr>
                <w:sz w:val="28"/>
                <w:szCs w:val="28"/>
              </w:rPr>
            </w:pPr>
          </w:p>
          <w:p w:rsidR="00FA1B60" w:rsidRPr="00BB6952" w:rsidRDefault="00FA1B60" w:rsidP="00BB6952">
            <w:pPr>
              <w:spacing w:line="360" w:lineRule="auto"/>
              <w:jc w:val="center"/>
              <w:rPr>
                <w:sz w:val="28"/>
                <w:szCs w:val="28"/>
              </w:rPr>
            </w:pPr>
            <w:r w:rsidRPr="00BB6952">
              <w:rPr>
                <w:sz w:val="28"/>
                <w:szCs w:val="28"/>
              </w:rPr>
              <w:t>3</w:t>
            </w:r>
          </w:p>
        </w:tc>
        <w:tc>
          <w:tcPr>
            <w:tcW w:w="1883" w:type="dxa"/>
          </w:tcPr>
          <w:p w:rsidR="00887BD6" w:rsidRPr="00BB6952" w:rsidRDefault="00887BD6" w:rsidP="000E24C7">
            <w:pPr>
              <w:spacing w:line="360" w:lineRule="auto"/>
              <w:rPr>
                <w:sz w:val="24"/>
                <w:szCs w:val="24"/>
              </w:rPr>
            </w:pPr>
          </w:p>
          <w:p w:rsidR="00FA1B60" w:rsidRPr="00BB6952" w:rsidRDefault="00FA1B60" w:rsidP="000E24C7">
            <w:pPr>
              <w:spacing w:line="360" w:lineRule="auto"/>
              <w:rPr>
                <w:sz w:val="24"/>
                <w:szCs w:val="24"/>
              </w:rPr>
            </w:pPr>
            <w:r w:rsidRPr="00BB6952">
              <w:rPr>
                <w:sz w:val="24"/>
                <w:szCs w:val="24"/>
              </w:rPr>
              <w:t>About the tadpole</w:t>
            </w:r>
          </w:p>
        </w:tc>
        <w:tc>
          <w:tcPr>
            <w:tcW w:w="1399" w:type="dxa"/>
          </w:tcPr>
          <w:p w:rsidR="000E24C7" w:rsidRDefault="000E24C7" w:rsidP="000E24C7">
            <w:pPr>
              <w:spacing w:line="360" w:lineRule="auto"/>
              <w:rPr>
                <w:sz w:val="24"/>
                <w:szCs w:val="24"/>
              </w:rPr>
            </w:pPr>
          </w:p>
          <w:p w:rsidR="00FA1B60" w:rsidRPr="00BB6952" w:rsidRDefault="00FA1B60" w:rsidP="000E24C7">
            <w:pPr>
              <w:spacing w:line="360" w:lineRule="auto"/>
              <w:rPr>
                <w:sz w:val="24"/>
                <w:szCs w:val="24"/>
              </w:rPr>
            </w:pPr>
            <w:r w:rsidRPr="00BB6952">
              <w:rPr>
                <w:sz w:val="24"/>
                <w:szCs w:val="24"/>
              </w:rPr>
              <w:t>Pressing key ‘ n’ in the keyboard</w:t>
            </w:r>
          </w:p>
        </w:tc>
        <w:tc>
          <w:tcPr>
            <w:tcW w:w="1666" w:type="dxa"/>
          </w:tcPr>
          <w:p w:rsidR="000E24C7" w:rsidRDefault="000E24C7" w:rsidP="000E24C7">
            <w:pPr>
              <w:spacing w:line="360" w:lineRule="auto"/>
              <w:rPr>
                <w:sz w:val="24"/>
                <w:szCs w:val="24"/>
              </w:rPr>
            </w:pPr>
          </w:p>
          <w:p w:rsidR="00FA1B60" w:rsidRDefault="00D45BCA" w:rsidP="000E24C7">
            <w:pPr>
              <w:spacing w:line="360" w:lineRule="auto"/>
              <w:rPr>
                <w:sz w:val="24"/>
                <w:szCs w:val="24"/>
              </w:rPr>
            </w:pPr>
            <w:r w:rsidRPr="00BB6952">
              <w:rPr>
                <w:sz w:val="24"/>
                <w:szCs w:val="24"/>
              </w:rPr>
              <w:t>It is d</w:t>
            </w:r>
            <w:r w:rsidR="00FA1B60" w:rsidRPr="00BB6952">
              <w:rPr>
                <w:sz w:val="24"/>
                <w:szCs w:val="24"/>
              </w:rPr>
              <w:t>i</w:t>
            </w:r>
            <w:r w:rsidR="003A62B6" w:rsidRPr="00BB6952">
              <w:rPr>
                <w:sz w:val="24"/>
                <w:szCs w:val="24"/>
              </w:rPr>
              <w:t>splaying</w:t>
            </w:r>
            <w:r w:rsidRPr="00BB6952">
              <w:rPr>
                <w:sz w:val="24"/>
                <w:szCs w:val="24"/>
              </w:rPr>
              <w:t xml:space="preserve"> the</w:t>
            </w:r>
            <w:r w:rsidR="0036104A">
              <w:rPr>
                <w:sz w:val="24"/>
                <w:szCs w:val="24"/>
              </w:rPr>
              <w:t xml:space="preserve"> tadpole page. Refer F</w:t>
            </w:r>
            <w:r w:rsidR="003A62B6" w:rsidRPr="00BB6952">
              <w:rPr>
                <w:sz w:val="24"/>
                <w:szCs w:val="24"/>
              </w:rPr>
              <w:t>igure 6.3</w:t>
            </w:r>
          </w:p>
          <w:p w:rsidR="00D6438A" w:rsidRPr="00BB6952" w:rsidRDefault="00D6438A" w:rsidP="000E24C7">
            <w:pPr>
              <w:spacing w:line="360" w:lineRule="auto"/>
              <w:rPr>
                <w:sz w:val="24"/>
                <w:szCs w:val="24"/>
              </w:rPr>
            </w:pPr>
          </w:p>
        </w:tc>
        <w:tc>
          <w:tcPr>
            <w:tcW w:w="1559" w:type="dxa"/>
          </w:tcPr>
          <w:p w:rsidR="00887BD6" w:rsidRPr="00BB6952" w:rsidRDefault="00887BD6" w:rsidP="000E24C7">
            <w:pPr>
              <w:spacing w:line="360" w:lineRule="auto"/>
              <w:rPr>
                <w:sz w:val="24"/>
                <w:szCs w:val="24"/>
              </w:rPr>
            </w:pPr>
          </w:p>
          <w:p w:rsidR="00FA1B60" w:rsidRPr="00BB6952" w:rsidRDefault="003A62B6" w:rsidP="000E24C7">
            <w:pPr>
              <w:spacing w:line="360" w:lineRule="auto"/>
              <w:rPr>
                <w:sz w:val="24"/>
                <w:szCs w:val="24"/>
              </w:rPr>
            </w:pPr>
            <w:r w:rsidRPr="00BB6952">
              <w:rPr>
                <w:sz w:val="24"/>
                <w:szCs w:val="24"/>
              </w:rPr>
              <w:t>Tadpole page should appear</w:t>
            </w:r>
          </w:p>
        </w:tc>
        <w:tc>
          <w:tcPr>
            <w:tcW w:w="1183" w:type="dxa"/>
          </w:tcPr>
          <w:p w:rsidR="003A62B6" w:rsidRPr="00BB6952" w:rsidRDefault="003A62B6" w:rsidP="000E24C7">
            <w:pPr>
              <w:spacing w:line="360" w:lineRule="auto"/>
              <w:jc w:val="center"/>
              <w:rPr>
                <w:sz w:val="24"/>
                <w:szCs w:val="24"/>
              </w:rPr>
            </w:pPr>
          </w:p>
          <w:p w:rsidR="00085CA4" w:rsidRDefault="00085CA4" w:rsidP="000E24C7">
            <w:pPr>
              <w:spacing w:line="360" w:lineRule="auto"/>
              <w:jc w:val="center"/>
              <w:rPr>
                <w:sz w:val="24"/>
                <w:szCs w:val="24"/>
              </w:rPr>
            </w:pPr>
          </w:p>
          <w:p w:rsidR="003A62B6" w:rsidRPr="00BB6952" w:rsidRDefault="003A62B6" w:rsidP="000E24C7">
            <w:pPr>
              <w:spacing w:line="360" w:lineRule="auto"/>
              <w:jc w:val="center"/>
              <w:rPr>
                <w:sz w:val="24"/>
                <w:szCs w:val="24"/>
              </w:rPr>
            </w:pPr>
            <w:r w:rsidRPr="00BB6952">
              <w:rPr>
                <w:sz w:val="24"/>
                <w:szCs w:val="24"/>
              </w:rPr>
              <w:t>Pass</w:t>
            </w:r>
          </w:p>
        </w:tc>
      </w:tr>
      <w:tr w:rsidR="000507B3" w:rsidRPr="00BB6952" w:rsidTr="000507B3">
        <w:tblPrEx>
          <w:jc w:val="left"/>
        </w:tblPrEx>
        <w:tc>
          <w:tcPr>
            <w:tcW w:w="1256" w:type="dxa"/>
          </w:tcPr>
          <w:p w:rsidR="000507B3" w:rsidRDefault="000507B3" w:rsidP="00FD2A32">
            <w:pPr>
              <w:spacing w:line="360" w:lineRule="auto"/>
              <w:rPr>
                <w:sz w:val="28"/>
                <w:szCs w:val="28"/>
              </w:rPr>
            </w:pPr>
          </w:p>
          <w:p w:rsidR="000507B3" w:rsidRPr="00BB6952" w:rsidRDefault="000507B3" w:rsidP="00FD2A32">
            <w:pPr>
              <w:spacing w:line="360" w:lineRule="auto"/>
              <w:jc w:val="center"/>
              <w:rPr>
                <w:sz w:val="28"/>
                <w:szCs w:val="28"/>
              </w:rPr>
            </w:pPr>
          </w:p>
          <w:p w:rsidR="000507B3" w:rsidRPr="00BB6952" w:rsidRDefault="000507B3" w:rsidP="00FD2A32">
            <w:pPr>
              <w:spacing w:line="360" w:lineRule="auto"/>
              <w:jc w:val="center"/>
              <w:rPr>
                <w:sz w:val="28"/>
                <w:szCs w:val="28"/>
              </w:rPr>
            </w:pPr>
            <w:r w:rsidRPr="00BB6952">
              <w:rPr>
                <w:sz w:val="28"/>
                <w:szCs w:val="28"/>
              </w:rPr>
              <w:t>4</w:t>
            </w:r>
          </w:p>
        </w:tc>
        <w:tc>
          <w:tcPr>
            <w:tcW w:w="1883"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Development of tadpole</w:t>
            </w:r>
          </w:p>
        </w:tc>
        <w:tc>
          <w:tcPr>
            <w:tcW w:w="1399"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Pressing key ‘ n’ in the keyboard</w:t>
            </w:r>
          </w:p>
        </w:tc>
        <w:tc>
          <w:tcPr>
            <w:tcW w:w="1666"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It is displaying the</w:t>
            </w:r>
            <w:r w:rsidR="0036104A">
              <w:rPr>
                <w:sz w:val="24"/>
                <w:szCs w:val="24"/>
              </w:rPr>
              <w:t xml:space="preserve"> developed tadpole page, Refer F</w:t>
            </w:r>
            <w:r w:rsidRPr="00BB6952">
              <w:rPr>
                <w:sz w:val="24"/>
                <w:szCs w:val="24"/>
              </w:rPr>
              <w:t>igure 6.4</w:t>
            </w:r>
          </w:p>
        </w:tc>
        <w:tc>
          <w:tcPr>
            <w:tcW w:w="1559"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Developed tadpole page should appear</w:t>
            </w:r>
          </w:p>
        </w:tc>
        <w:tc>
          <w:tcPr>
            <w:tcW w:w="1183" w:type="dxa"/>
          </w:tcPr>
          <w:p w:rsidR="000507B3" w:rsidRPr="00BB6952" w:rsidRDefault="000507B3"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   </w:t>
            </w:r>
          </w:p>
          <w:p w:rsidR="000507B3" w:rsidRDefault="000507B3" w:rsidP="00FD2A32">
            <w:pPr>
              <w:spacing w:line="360" w:lineRule="auto"/>
              <w:rPr>
                <w:sz w:val="24"/>
                <w:szCs w:val="24"/>
              </w:rPr>
            </w:pPr>
          </w:p>
          <w:p w:rsidR="000507B3" w:rsidRPr="00BB6952" w:rsidRDefault="000507B3" w:rsidP="00FD2A32">
            <w:pPr>
              <w:spacing w:line="360" w:lineRule="auto"/>
              <w:jc w:val="center"/>
              <w:rPr>
                <w:sz w:val="24"/>
                <w:szCs w:val="24"/>
              </w:rPr>
            </w:pPr>
            <w:r w:rsidRPr="00BB6952">
              <w:rPr>
                <w:sz w:val="24"/>
                <w:szCs w:val="24"/>
              </w:rPr>
              <w:t>Pass</w:t>
            </w:r>
          </w:p>
        </w:tc>
      </w:tr>
      <w:tr w:rsidR="000507B3" w:rsidRPr="00BB6952" w:rsidTr="000507B3">
        <w:tblPrEx>
          <w:jc w:val="left"/>
        </w:tblPrEx>
        <w:tc>
          <w:tcPr>
            <w:tcW w:w="1256" w:type="dxa"/>
          </w:tcPr>
          <w:p w:rsidR="000507B3" w:rsidRPr="00BB6952" w:rsidRDefault="000507B3" w:rsidP="00FD2A32">
            <w:pPr>
              <w:spacing w:line="360" w:lineRule="auto"/>
              <w:jc w:val="center"/>
              <w:rPr>
                <w:sz w:val="28"/>
                <w:szCs w:val="28"/>
              </w:rPr>
            </w:pPr>
          </w:p>
          <w:p w:rsidR="000507B3" w:rsidRDefault="000507B3" w:rsidP="00FD2A32">
            <w:pPr>
              <w:spacing w:line="360" w:lineRule="auto"/>
              <w:jc w:val="center"/>
              <w:rPr>
                <w:sz w:val="28"/>
                <w:szCs w:val="28"/>
              </w:rPr>
            </w:pPr>
          </w:p>
          <w:p w:rsidR="000507B3" w:rsidRPr="00BB6952" w:rsidRDefault="000507B3" w:rsidP="00FD2A32">
            <w:pPr>
              <w:spacing w:line="360" w:lineRule="auto"/>
              <w:jc w:val="center"/>
              <w:rPr>
                <w:sz w:val="28"/>
                <w:szCs w:val="28"/>
              </w:rPr>
            </w:pPr>
            <w:r w:rsidRPr="00BB6952">
              <w:rPr>
                <w:sz w:val="28"/>
                <w:szCs w:val="28"/>
              </w:rPr>
              <w:t>5</w:t>
            </w:r>
          </w:p>
        </w:tc>
        <w:tc>
          <w:tcPr>
            <w:tcW w:w="1883"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Development of legs in tadpole</w:t>
            </w:r>
          </w:p>
        </w:tc>
        <w:tc>
          <w:tcPr>
            <w:tcW w:w="139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Pressing key ‘ n’ in the keyboard</w:t>
            </w:r>
          </w:p>
        </w:tc>
        <w:tc>
          <w:tcPr>
            <w:tcW w:w="1666" w:type="dxa"/>
          </w:tcPr>
          <w:p w:rsidR="00192048" w:rsidRDefault="00192048"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It is displaying the  tadpoles with </w:t>
            </w:r>
            <w:r w:rsidR="0036104A">
              <w:rPr>
                <w:sz w:val="24"/>
                <w:szCs w:val="24"/>
              </w:rPr>
              <w:t>legs page, Refer F</w:t>
            </w:r>
            <w:r w:rsidRPr="00BB6952">
              <w:rPr>
                <w:sz w:val="24"/>
                <w:szCs w:val="24"/>
              </w:rPr>
              <w:t>igure 6.5</w:t>
            </w:r>
          </w:p>
          <w:p w:rsidR="00192048" w:rsidRPr="00BB6952" w:rsidRDefault="00192048" w:rsidP="00FD2A32">
            <w:pPr>
              <w:spacing w:line="360" w:lineRule="auto"/>
              <w:rPr>
                <w:sz w:val="24"/>
                <w:szCs w:val="24"/>
              </w:rPr>
            </w:pPr>
          </w:p>
        </w:tc>
        <w:tc>
          <w:tcPr>
            <w:tcW w:w="155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Tadpoles with legs page should appear</w:t>
            </w:r>
          </w:p>
        </w:tc>
        <w:tc>
          <w:tcPr>
            <w:tcW w:w="1183" w:type="dxa"/>
          </w:tcPr>
          <w:p w:rsidR="000507B3" w:rsidRPr="00BB6952" w:rsidRDefault="000507B3"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   </w:t>
            </w:r>
          </w:p>
          <w:p w:rsidR="000507B3" w:rsidRDefault="000507B3" w:rsidP="00FD2A32">
            <w:pPr>
              <w:spacing w:line="360" w:lineRule="auto"/>
              <w:rPr>
                <w:sz w:val="24"/>
                <w:szCs w:val="24"/>
              </w:rPr>
            </w:pPr>
          </w:p>
          <w:p w:rsidR="000507B3" w:rsidRPr="00BB6952" w:rsidRDefault="000507B3" w:rsidP="00FD2A32">
            <w:pPr>
              <w:spacing w:line="360" w:lineRule="auto"/>
              <w:jc w:val="center"/>
              <w:rPr>
                <w:sz w:val="24"/>
                <w:szCs w:val="24"/>
              </w:rPr>
            </w:pPr>
            <w:r w:rsidRPr="00BB6952">
              <w:rPr>
                <w:sz w:val="24"/>
                <w:szCs w:val="24"/>
              </w:rPr>
              <w:t>Pass</w:t>
            </w:r>
          </w:p>
        </w:tc>
      </w:tr>
      <w:tr w:rsidR="000507B3" w:rsidRPr="00BB6952" w:rsidTr="000507B3">
        <w:tblPrEx>
          <w:jc w:val="left"/>
        </w:tblPrEx>
        <w:tc>
          <w:tcPr>
            <w:tcW w:w="1256" w:type="dxa"/>
          </w:tcPr>
          <w:p w:rsidR="000507B3" w:rsidRPr="00BB6952" w:rsidRDefault="000507B3" w:rsidP="00FD2A32">
            <w:pPr>
              <w:spacing w:line="360" w:lineRule="auto"/>
              <w:jc w:val="center"/>
              <w:rPr>
                <w:sz w:val="28"/>
                <w:szCs w:val="28"/>
              </w:rPr>
            </w:pPr>
          </w:p>
          <w:p w:rsidR="000507B3" w:rsidRDefault="000507B3" w:rsidP="00FD2A32">
            <w:pPr>
              <w:spacing w:line="360" w:lineRule="auto"/>
              <w:jc w:val="center"/>
              <w:rPr>
                <w:sz w:val="28"/>
                <w:szCs w:val="28"/>
              </w:rPr>
            </w:pPr>
          </w:p>
          <w:p w:rsidR="000507B3" w:rsidRPr="00BB6952" w:rsidRDefault="000507B3" w:rsidP="00FD2A32">
            <w:pPr>
              <w:spacing w:line="360" w:lineRule="auto"/>
              <w:jc w:val="center"/>
              <w:rPr>
                <w:sz w:val="28"/>
                <w:szCs w:val="28"/>
              </w:rPr>
            </w:pPr>
            <w:r w:rsidRPr="00BB6952">
              <w:rPr>
                <w:sz w:val="28"/>
                <w:szCs w:val="28"/>
              </w:rPr>
              <w:t>6</w:t>
            </w:r>
          </w:p>
        </w:tc>
        <w:tc>
          <w:tcPr>
            <w:tcW w:w="1883"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 xml:space="preserve">About the </w:t>
            </w:r>
            <w:proofErr w:type="spellStart"/>
            <w:r w:rsidRPr="00BB6952">
              <w:rPr>
                <w:sz w:val="24"/>
                <w:szCs w:val="24"/>
              </w:rPr>
              <w:t>froglet</w:t>
            </w:r>
            <w:proofErr w:type="spellEnd"/>
          </w:p>
        </w:tc>
        <w:tc>
          <w:tcPr>
            <w:tcW w:w="1399" w:type="dxa"/>
          </w:tcPr>
          <w:p w:rsidR="00860517" w:rsidRDefault="00860517"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Pressing key ‘ n’ in the keyboard</w:t>
            </w:r>
          </w:p>
          <w:p w:rsidR="00860517" w:rsidRPr="00BB6952" w:rsidRDefault="00860517" w:rsidP="00FD2A32">
            <w:pPr>
              <w:spacing w:line="360" w:lineRule="auto"/>
              <w:rPr>
                <w:sz w:val="24"/>
                <w:szCs w:val="24"/>
              </w:rPr>
            </w:pPr>
          </w:p>
        </w:tc>
        <w:tc>
          <w:tcPr>
            <w:tcW w:w="1666" w:type="dxa"/>
          </w:tcPr>
          <w:p w:rsidR="00860517" w:rsidRDefault="00860517"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It is disp</w:t>
            </w:r>
            <w:r w:rsidR="0036104A">
              <w:rPr>
                <w:sz w:val="24"/>
                <w:szCs w:val="24"/>
              </w:rPr>
              <w:t xml:space="preserve">laying the </w:t>
            </w:r>
            <w:proofErr w:type="spellStart"/>
            <w:r w:rsidR="0036104A">
              <w:rPr>
                <w:sz w:val="24"/>
                <w:szCs w:val="24"/>
              </w:rPr>
              <w:t>froglet</w:t>
            </w:r>
            <w:proofErr w:type="spellEnd"/>
            <w:r w:rsidR="0036104A">
              <w:rPr>
                <w:sz w:val="24"/>
                <w:szCs w:val="24"/>
              </w:rPr>
              <w:t xml:space="preserve"> page, Refer F</w:t>
            </w:r>
            <w:r w:rsidRPr="00BB6952">
              <w:rPr>
                <w:sz w:val="24"/>
                <w:szCs w:val="24"/>
              </w:rPr>
              <w:t>igure 6.6</w:t>
            </w:r>
          </w:p>
        </w:tc>
        <w:tc>
          <w:tcPr>
            <w:tcW w:w="155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proofErr w:type="spellStart"/>
            <w:r w:rsidRPr="00BB6952">
              <w:rPr>
                <w:sz w:val="24"/>
                <w:szCs w:val="24"/>
              </w:rPr>
              <w:t>Froglet</w:t>
            </w:r>
            <w:proofErr w:type="spellEnd"/>
            <w:r w:rsidRPr="00BB6952">
              <w:rPr>
                <w:sz w:val="24"/>
                <w:szCs w:val="24"/>
              </w:rPr>
              <w:t xml:space="preserve"> page should appear</w:t>
            </w:r>
          </w:p>
        </w:tc>
        <w:tc>
          <w:tcPr>
            <w:tcW w:w="1183" w:type="dxa"/>
          </w:tcPr>
          <w:p w:rsidR="000507B3" w:rsidRPr="00BB6952" w:rsidRDefault="000507B3"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   </w:t>
            </w:r>
          </w:p>
          <w:p w:rsidR="000507B3" w:rsidRPr="00BB6952" w:rsidRDefault="000507B3" w:rsidP="00FD2A32">
            <w:pPr>
              <w:spacing w:line="360" w:lineRule="auto"/>
              <w:jc w:val="center"/>
              <w:rPr>
                <w:sz w:val="24"/>
                <w:szCs w:val="24"/>
              </w:rPr>
            </w:pPr>
            <w:r w:rsidRPr="00BB6952">
              <w:rPr>
                <w:sz w:val="24"/>
                <w:szCs w:val="24"/>
              </w:rPr>
              <w:t>Pass</w:t>
            </w:r>
          </w:p>
        </w:tc>
      </w:tr>
      <w:tr w:rsidR="000507B3" w:rsidRPr="00BB6952" w:rsidTr="000507B3">
        <w:tblPrEx>
          <w:jc w:val="left"/>
        </w:tblPrEx>
        <w:tc>
          <w:tcPr>
            <w:tcW w:w="1256" w:type="dxa"/>
          </w:tcPr>
          <w:p w:rsidR="000507B3" w:rsidRPr="00BB6952" w:rsidRDefault="000507B3" w:rsidP="00FD2A32">
            <w:pPr>
              <w:spacing w:line="360" w:lineRule="auto"/>
              <w:jc w:val="center"/>
              <w:rPr>
                <w:sz w:val="28"/>
                <w:szCs w:val="28"/>
              </w:rPr>
            </w:pPr>
          </w:p>
          <w:p w:rsidR="000507B3" w:rsidRDefault="000507B3" w:rsidP="00FD2A32">
            <w:pPr>
              <w:spacing w:line="360" w:lineRule="auto"/>
              <w:jc w:val="center"/>
              <w:rPr>
                <w:sz w:val="28"/>
                <w:szCs w:val="28"/>
              </w:rPr>
            </w:pPr>
          </w:p>
          <w:p w:rsidR="000507B3" w:rsidRPr="00BB6952" w:rsidRDefault="000507B3" w:rsidP="00FD2A32">
            <w:pPr>
              <w:spacing w:line="360" w:lineRule="auto"/>
              <w:jc w:val="center"/>
              <w:rPr>
                <w:sz w:val="28"/>
                <w:szCs w:val="28"/>
              </w:rPr>
            </w:pPr>
            <w:r w:rsidRPr="00BB6952">
              <w:rPr>
                <w:sz w:val="28"/>
                <w:szCs w:val="28"/>
              </w:rPr>
              <w:t>7</w:t>
            </w:r>
          </w:p>
        </w:tc>
        <w:tc>
          <w:tcPr>
            <w:tcW w:w="1883"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Complete development of frog</w:t>
            </w:r>
          </w:p>
        </w:tc>
        <w:tc>
          <w:tcPr>
            <w:tcW w:w="1399" w:type="dxa"/>
          </w:tcPr>
          <w:p w:rsidR="000507B3" w:rsidRPr="00BB6952"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Pressing key ‘ n’ in the keyboard</w:t>
            </w:r>
          </w:p>
        </w:tc>
        <w:tc>
          <w:tcPr>
            <w:tcW w:w="1666" w:type="dxa"/>
          </w:tcPr>
          <w:p w:rsidR="00860517" w:rsidRDefault="00860517"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It is displaying </w:t>
            </w:r>
            <w:r w:rsidR="0036104A">
              <w:rPr>
                <w:sz w:val="24"/>
                <w:szCs w:val="24"/>
              </w:rPr>
              <w:t>the developed frog page, Refer F</w:t>
            </w:r>
            <w:r w:rsidRPr="00BB6952">
              <w:rPr>
                <w:sz w:val="24"/>
                <w:szCs w:val="24"/>
              </w:rPr>
              <w:t>igure 6.7</w:t>
            </w:r>
          </w:p>
          <w:p w:rsidR="00860517" w:rsidRPr="00BB6952" w:rsidRDefault="00860517" w:rsidP="00FD2A32">
            <w:pPr>
              <w:spacing w:line="360" w:lineRule="auto"/>
              <w:rPr>
                <w:sz w:val="24"/>
                <w:szCs w:val="24"/>
              </w:rPr>
            </w:pPr>
          </w:p>
        </w:tc>
        <w:tc>
          <w:tcPr>
            <w:tcW w:w="155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Developed frog page should appear</w:t>
            </w:r>
          </w:p>
        </w:tc>
        <w:tc>
          <w:tcPr>
            <w:tcW w:w="1183" w:type="dxa"/>
          </w:tcPr>
          <w:p w:rsidR="000507B3" w:rsidRPr="00BB6952" w:rsidRDefault="000507B3"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  </w:t>
            </w:r>
          </w:p>
          <w:p w:rsidR="000507B3" w:rsidRDefault="000507B3" w:rsidP="00FD2A32">
            <w:pPr>
              <w:spacing w:line="360" w:lineRule="auto"/>
              <w:rPr>
                <w:sz w:val="24"/>
                <w:szCs w:val="24"/>
              </w:rPr>
            </w:pPr>
          </w:p>
          <w:p w:rsidR="000507B3" w:rsidRPr="00BB6952" w:rsidRDefault="000507B3" w:rsidP="00FD2A32">
            <w:pPr>
              <w:spacing w:line="360" w:lineRule="auto"/>
              <w:jc w:val="center"/>
              <w:rPr>
                <w:sz w:val="24"/>
                <w:szCs w:val="24"/>
              </w:rPr>
            </w:pPr>
            <w:r w:rsidRPr="00BB6952">
              <w:rPr>
                <w:sz w:val="24"/>
                <w:szCs w:val="24"/>
              </w:rPr>
              <w:t>Pass</w:t>
            </w:r>
          </w:p>
        </w:tc>
      </w:tr>
      <w:tr w:rsidR="000507B3" w:rsidRPr="00BB6952" w:rsidTr="000507B3">
        <w:tblPrEx>
          <w:jc w:val="left"/>
        </w:tblPrEx>
        <w:tc>
          <w:tcPr>
            <w:tcW w:w="1256" w:type="dxa"/>
          </w:tcPr>
          <w:p w:rsidR="000507B3" w:rsidRPr="00BB6952" w:rsidRDefault="000507B3" w:rsidP="00FD2A32">
            <w:pPr>
              <w:spacing w:line="360" w:lineRule="auto"/>
              <w:jc w:val="center"/>
              <w:rPr>
                <w:sz w:val="28"/>
                <w:szCs w:val="28"/>
              </w:rPr>
            </w:pPr>
          </w:p>
          <w:p w:rsidR="000507B3" w:rsidRDefault="000507B3" w:rsidP="00FD2A32">
            <w:pPr>
              <w:spacing w:line="360" w:lineRule="auto"/>
              <w:jc w:val="center"/>
              <w:rPr>
                <w:sz w:val="28"/>
                <w:szCs w:val="28"/>
              </w:rPr>
            </w:pPr>
          </w:p>
          <w:p w:rsidR="000507B3" w:rsidRPr="00BB6952" w:rsidRDefault="000507B3" w:rsidP="00FD2A32">
            <w:pPr>
              <w:spacing w:line="360" w:lineRule="auto"/>
              <w:jc w:val="center"/>
              <w:rPr>
                <w:sz w:val="28"/>
                <w:szCs w:val="28"/>
              </w:rPr>
            </w:pPr>
            <w:r w:rsidRPr="00BB6952">
              <w:rPr>
                <w:sz w:val="28"/>
                <w:szCs w:val="28"/>
              </w:rPr>
              <w:t>8</w:t>
            </w:r>
          </w:p>
        </w:tc>
        <w:tc>
          <w:tcPr>
            <w:tcW w:w="1883" w:type="dxa"/>
          </w:tcPr>
          <w:p w:rsidR="00860517" w:rsidRDefault="00860517"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About the life cycle and to view again all the phases or to exit</w:t>
            </w:r>
          </w:p>
          <w:p w:rsidR="007142A0" w:rsidRPr="00BB6952" w:rsidRDefault="007142A0" w:rsidP="00FD2A32">
            <w:pPr>
              <w:spacing w:line="360" w:lineRule="auto"/>
              <w:rPr>
                <w:sz w:val="24"/>
                <w:szCs w:val="24"/>
              </w:rPr>
            </w:pPr>
          </w:p>
        </w:tc>
        <w:tc>
          <w:tcPr>
            <w:tcW w:w="139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Pressing key ‘ n’ in the keyboard</w:t>
            </w:r>
          </w:p>
        </w:tc>
        <w:tc>
          <w:tcPr>
            <w:tcW w:w="1666" w:type="dxa"/>
          </w:tcPr>
          <w:p w:rsidR="00860517" w:rsidRDefault="00860517"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It is displayi</w:t>
            </w:r>
            <w:r w:rsidR="0036104A">
              <w:rPr>
                <w:sz w:val="24"/>
                <w:szCs w:val="24"/>
              </w:rPr>
              <w:t>ng  the life cycle page, Refer F</w:t>
            </w:r>
            <w:r w:rsidRPr="00BB6952">
              <w:rPr>
                <w:sz w:val="24"/>
                <w:szCs w:val="24"/>
              </w:rPr>
              <w:t xml:space="preserve">igure 6.8 </w:t>
            </w:r>
          </w:p>
        </w:tc>
        <w:tc>
          <w:tcPr>
            <w:tcW w:w="1559" w:type="dxa"/>
          </w:tcPr>
          <w:p w:rsidR="000507B3" w:rsidRDefault="000507B3" w:rsidP="00FD2A32">
            <w:pPr>
              <w:spacing w:line="360" w:lineRule="auto"/>
              <w:rPr>
                <w:sz w:val="24"/>
                <w:szCs w:val="24"/>
              </w:rPr>
            </w:pPr>
          </w:p>
          <w:p w:rsidR="000507B3" w:rsidRPr="00BB6952" w:rsidRDefault="000507B3" w:rsidP="00FD2A32">
            <w:pPr>
              <w:spacing w:line="360" w:lineRule="auto"/>
              <w:rPr>
                <w:sz w:val="24"/>
                <w:szCs w:val="24"/>
              </w:rPr>
            </w:pPr>
            <w:r w:rsidRPr="00BB6952">
              <w:rPr>
                <w:sz w:val="24"/>
                <w:szCs w:val="24"/>
              </w:rPr>
              <w:t>Life cycle page should appear</w:t>
            </w:r>
          </w:p>
        </w:tc>
        <w:tc>
          <w:tcPr>
            <w:tcW w:w="1183" w:type="dxa"/>
          </w:tcPr>
          <w:p w:rsidR="000507B3" w:rsidRPr="00BB6952" w:rsidRDefault="000507B3" w:rsidP="00FD2A32">
            <w:pPr>
              <w:spacing w:line="360" w:lineRule="auto"/>
              <w:rPr>
                <w:sz w:val="24"/>
                <w:szCs w:val="24"/>
              </w:rPr>
            </w:pPr>
          </w:p>
          <w:p w:rsidR="000507B3" w:rsidRDefault="000507B3" w:rsidP="00FD2A32">
            <w:pPr>
              <w:spacing w:line="360" w:lineRule="auto"/>
              <w:rPr>
                <w:sz w:val="24"/>
                <w:szCs w:val="24"/>
              </w:rPr>
            </w:pPr>
            <w:r w:rsidRPr="00BB6952">
              <w:rPr>
                <w:sz w:val="24"/>
                <w:szCs w:val="24"/>
              </w:rPr>
              <w:t xml:space="preserve">  </w:t>
            </w:r>
          </w:p>
          <w:p w:rsidR="0064388C" w:rsidRDefault="0064388C" w:rsidP="00FD2A32">
            <w:pPr>
              <w:spacing w:line="360" w:lineRule="auto"/>
              <w:jc w:val="center"/>
              <w:rPr>
                <w:sz w:val="24"/>
                <w:szCs w:val="24"/>
              </w:rPr>
            </w:pPr>
          </w:p>
          <w:p w:rsidR="000507B3" w:rsidRPr="00BB6952" w:rsidRDefault="000507B3" w:rsidP="0064388C">
            <w:pPr>
              <w:spacing w:line="360" w:lineRule="auto"/>
              <w:jc w:val="center"/>
              <w:rPr>
                <w:sz w:val="24"/>
                <w:szCs w:val="24"/>
              </w:rPr>
            </w:pPr>
            <w:r w:rsidRPr="00BB6952">
              <w:rPr>
                <w:sz w:val="24"/>
                <w:szCs w:val="24"/>
              </w:rPr>
              <w:t>Pass</w:t>
            </w:r>
          </w:p>
        </w:tc>
      </w:tr>
    </w:tbl>
    <w:p w:rsidR="00AB3569" w:rsidRDefault="00AB3569" w:rsidP="00192621">
      <w:pPr>
        <w:spacing w:line="360" w:lineRule="auto"/>
        <w:jc w:val="center"/>
        <w:rPr>
          <w:b/>
        </w:rPr>
      </w:pPr>
    </w:p>
    <w:p w:rsidR="004810E8" w:rsidRPr="00BB6952" w:rsidRDefault="00273F17" w:rsidP="00192621">
      <w:pPr>
        <w:spacing w:line="360" w:lineRule="auto"/>
        <w:jc w:val="center"/>
      </w:pPr>
      <w:r>
        <w:rPr>
          <w:b/>
        </w:rPr>
        <w:t>Figure 5.1</w:t>
      </w:r>
      <w:r w:rsidR="004810E8" w:rsidRPr="00BB6952">
        <w:rPr>
          <w:b/>
        </w:rPr>
        <w:t xml:space="preserve"> </w:t>
      </w:r>
      <w:proofErr w:type="gramStart"/>
      <w:r w:rsidR="004810E8" w:rsidRPr="00BB6952">
        <w:t>Test case table</w:t>
      </w:r>
      <w:proofErr w:type="gramEnd"/>
    </w:p>
    <w:p w:rsidR="00162918" w:rsidRPr="00BB6952" w:rsidRDefault="004810E8" w:rsidP="00BB6952">
      <w:pPr>
        <w:spacing w:line="360" w:lineRule="auto"/>
        <w:rPr>
          <w:b/>
          <w:sz w:val="28"/>
          <w:szCs w:val="28"/>
        </w:rPr>
      </w:pPr>
      <w:r w:rsidRPr="00BB6952">
        <w:rPr>
          <w:b/>
          <w:sz w:val="28"/>
          <w:szCs w:val="28"/>
        </w:rPr>
        <w:t xml:space="preserve">             </w:t>
      </w:r>
    </w:p>
    <w:p w:rsidR="000613D5" w:rsidRDefault="000613D5" w:rsidP="00BB6952">
      <w:pPr>
        <w:spacing w:line="360" w:lineRule="auto"/>
        <w:rPr>
          <w:b/>
          <w:sz w:val="28"/>
          <w:szCs w:val="28"/>
        </w:rPr>
      </w:pPr>
    </w:p>
    <w:p w:rsidR="000613D5" w:rsidRDefault="000613D5" w:rsidP="00BB6952">
      <w:pPr>
        <w:spacing w:line="360" w:lineRule="auto"/>
        <w:rPr>
          <w:b/>
          <w:sz w:val="28"/>
          <w:szCs w:val="28"/>
        </w:rPr>
      </w:pPr>
    </w:p>
    <w:p w:rsidR="00F85D0B" w:rsidRDefault="00F85D0B" w:rsidP="00BB6952">
      <w:pPr>
        <w:spacing w:line="360" w:lineRule="auto"/>
        <w:rPr>
          <w:b/>
          <w:sz w:val="28"/>
          <w:szCs w:val="28"/>
        </w:rPr>
      </w:pPr>
    </w:p>
    <w:p w:rsidR="003C5759" w:rsidRPr="00B94631" w:rsidRDefault="0033635F" w:rsidP="00BB6952">
      <w:pPr>
        <w:spacing w:line="360" w:lineRule="auto"/>
        <w:rPr>
          <w:b/>
          <w:sz w:val="28"/>
          <w:szCs w:val="28"/>
        </w:rPr>
      </w:pPr>
      <w:r>
        <w:rPr>
          <w:b/>
          <w:sz w:val="32"/>
          <w:szCs w:val="32"/>
        </w:rPr>
        <w:lastRenderedPageBreak/>
        <w:t>Chapter</w:t>
      </w:r>
      <w:r w:rsidR="00F85D0B" w:rsidRPr="00BB6952">
        <w:rPr>
          <w:b/>
          <w:sz w:val="32"/>
          <w:szCs w:val="32"/>
        </w:rPr>
        <w:t xml:space="preserve"> 6</w:t>
      </w:r>
    </w:p>
    <w:p w:rsidR="003C5759" w:rsidRPr="00BB6952" w:rsidRDefault="003C5759" w:rsidP="00BB6952">
      <w:pPr>
        <w:spacing w:line="360" w:lineRule="auto"/>
        <w:jc w:val="center"/>
        <w:rPr>
          <w:b/>
          <w:sz w:val="36"/>
          <w:szCs w:val="36"/>
        </w:rPr>
      </w:pPr>
      <w:r w:rsidRPr="00BB6952">
        <w:rPr>
          <w:b/>
          <w:sz w:val="36"/>
          <w:szCs w:val="36"/>
        </w:rPr>
        <w:t>SNAPSHOTS</w:t>
      </w:r>
    </w:p>
    <w:p w:rsidR="00506F57" w:rsidRPr="00BB6952" w:rsidRDefault="00305A33" w:rsidP="00BB6952">
      <w:pPr>
        <w:spacing w:line="360" w:lineRule="auto"/>
        <w:jc w:val="both"/>
      </w:pPr>
      <w:r w:rsidRPr="00BB6952">
        <w:rPr>
          <w:b/>
        </w:rPr>
        <w:tab/>
      </w:r>
      <w:r w:rsidRPr="00BB6952">
        <w:t>The chapter involves snapshots of the project,</w:t>
      </w:r>
      <w:r w:rsidR="00E607E3" w:rsidRPr="00BB6952">
        <w:t xml:space="preserve"> </w:t>
      </w:r>
      <w:r w:rsidRPr="00BB6952">
        <w:t>which provides an idea of the project.</w:t>
      </w:r>
    </w:p>
    <w:p w:rsidR="00305A33" w:rsidRPr="00BB6952" w:rsidRDefault="00305A33" w:rsidP="00BB6952">
      <w:pPr>
        <w:spacing w:line="360" w:lineRule="auto"/>
        <w:jc w:val="both"/>
      </w:pPr>
      <w:r w:rsidRPr="00BB6952">
        <w:t>These snapshots depict different situations of the output.</w:t>
      </w:r>
    </w:p>
    <w:p w:rsidR="003E294A" w:rsidRPr="00BB6952" w:rsidRDefault="003E294A" w:rsidP="00BB6952">
      <w:pPr>
        <w:spacing w:line="360" w:lineRule="auto"/>
        <w:jc w:val="both"/>
      </w:pPr>
    </w:p>
    <w:p w:rsidR="00AB3569" w:rsidRDefault="006A5494" w:rsidP="002178EB">
      <w:pPr>
        <w:spacing w:line="360" w:lineRule="auto"/>
        <w:jc w:val="center"/>
        <w:rPr>
          <w:b/>
        </w:rPr>
      </w:pPr>
      <w:r>
        <w:rPr>
          <w:noProof/>
          <w:lang w:val="en-IN" w:eastAsia="en-IN"/>
        </w:rPr>
        <w:drawing>
          <wp:inline distT="0" distB="0" distL="0" distR="0">
            <wp:extent cx="5155565" cy="294767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55565" cy="2947670"/>
                    </a:xfrm>
                    <a:prstGeom prst="rect">
                      <a:avLst/>
                    </a:prstGeom>
                    <a:noFill/>
                    <a:ln w="9525">
                      <a:noFill/>
                      <a:miter lim="800000"/>
                      <a:headEnd/>
                      <a:tailEnd/>
                    </a:ln>
                  </pic:spPr>
                </pic:pic>
              </a:graphicData>
            </a:graphic>
          </wp:inline>
        </w:drawing>
      </w:r>
    </w:p>
    <w:p w:rsidR="00305A33" w:rsidRPr="00BB6952" w:rsidRDefault="003E294A" w:rsidP="0033635F">
      <w:pPr>
        <w:spacing w:line="360" w:lineRule="auto"/>
        <w:jc w:val="center"/>
      </w:pPr>
      <w:r w:rsidRPr="00BB6952">
        <w:rPr>
          <w:b/>
        </w:rPr>
        <w:t>Fig</w:t>
      </w:r>
      <w:r w:rsidR="002A6243" w:rsidRPr="00BB6952">
        <w:rPr>
          <w:b/>
        </w:rPr>
        <w:t>ure</w:t>
      </w:r>
      <w:r w:rsidRPr="00BB6952">
        <w:rPr>
          <w:b/>
        </w:rPr>
        <w:t xml:space="preserve"> </w:t>
      </w:r>
      <w:r w:rsidR="00A80549" w:rsidRPr="00BB6952">
        <w:rPr>
          <w:b/>
        </w:rPr>
        <w:t>6</w:t>
      </w:r>
      <w:r w:rsidRPr="00BB6952">
        <w:rPr>
          <w:b/>
        </w:rPr>
        <w:t>.1</w:t>
      </w:r>
      <w:r w:rsidR="004810E8" w:rsidRPr="00BB6952">
        <w:t xml:space="preserve"> </w:t>
      </w:r>
      <w:r w:rsidR="0033635F">
        <w:t>Frog s</w:t>
      </w:r>
      <w:r w:rsidRPr="00BB6952">
        <w:t>pawn page</w:t>
      </w:r>
    </w:p>
    <w:p w:rsidR="00305A33" w:rsidRPr="00BB6952" w:rsidRDefault="0033635F" w:rsidP="0033635F">
      <w:pPr>
        <w:spacing w:line="360" w:lineRule="auto"/>
        <w:jc w:val="center"/>
      </w:pPr>
      <w:r>
        <w:t>The above Figure 6.1 illustrates the frog spawn page.</w:t>
      </w:r>
    </w:p>
    <w:p w:rsidR="00305A33" w:rsidRPr="00BB6952" w:rsidRDefault="00305A33" w:rsidP="0033635F">
      <w:pPr>
        <w:spacing w:line="360" w:lineRule="auto"/>
        <w:jc w:val="center"/>
      </w:pPr>
    </w:p>
    <w:p w:rsidR="00305A33" w:rsidRPr="00BB6952" w:rsidRDefault="00305A33" w:rsidP="00BB6952">
      <w:pPr>
        <w:spacing w:line="360" w:lineRule="auto"/>
        <w:jc w:val="both"/>
      </w:pPr>
    </w:p>
    <w:p w:rsidR="003C5759" w:rsidRPr="00BB6952" w:rsidRDefault="003C5759" w:rsidP="00BB6952">
      <w:pPr>
        <w:spacing w:line="360" w:lineRule="auto"/>
        <w:ind w:left="360"/>
        <w:jc w:val="center"/>
        <w:rPr>
          <w:b/>
          <w:sz w:val="36"/>
          <w:szCs w:val="32"/>
        </w:rPr>
      </w:pPr>
    </w:p>
    <w:p w:rsidR="00305A33" w:rsidRPr="00BB6952" w:rsidRDefault="00305A33" w:rsidP="00BB6952">
      <w:pPr>
        <w:spacing w:line="360" w:lineRule="auto"/>
        <w:ind w:left="360"/>
        <w:jc w:val="center"/>
      </w:pPr>
    </w:p>
    <w:p w:rsidR="00305A33" w:rsidRPr="00BB6952" w:rsidRDefault="00305A33" w:rsidP="00BB6952">
      <w:pPr>
        <w:spacing w:line="360" w:lineRule="auto"/>
        <w:ind w:left="360"/>
        <w:jc w:val="center"/>
      </w:pPr>
    </w:p>
    <w:p w:rsidR="00305A33" w:rsidRPr="00BB6952" w:rsidRDefault="00305A33" w:rsidP="00BB6952">
      <w:pPr>
        <w:spacing w:line="360" w:lineRule="auto"/>
        <w:ind w:left="360"/>
        <w:jc w:val="center"/>
      </w:pPr>
    </w:p>
    <w:p w:rsidR="00506F57" w:rsidRPr="00BB6952" w:rsidRDefault="00506F57" w:rsidP="00BB6952">
      <w:pPr>
        <w:spacing w:line="360" w:lineRule="auto"/>
        <w:ind w:left="360"/>
        <w:jc w:val="center"/>
      </w:pPr>
    </w:p>
    <w:p w:rsidR="00A80549" w:rsidRPr="00BB6952" w:rsidRDefault="00A80549" w:rsidP="00BB6952">
      <w:pPr>
        <w:spacing w:line="360" w:lineRule="auto"/>
        <w:ind w:left="360"/>
        <w:jc w:val="center"/>
      </w:pPr>
    </w:p>
    <w:p w:rsidR="00A80549" w:rsidRDefault="00A80549" w:rsidP="00BB6952">
      <w:pPr>
        <w:spacing w:line="360" w:lineRule="auto"/>
        <w:jc w:val="center"/>
      </w:pPr>
      <w:r w:rsidRPr="00BB6952">
        <w:br w:type="page"/>
      </w:r>
    </w:p>
    <w:p w:rsidR="0055235B" w:rsidRDefault="0055235B" w:rsidP="00BB6952">
      <w:pPr>
        <w:spacing w:line="360" w:lineRule="auto"/>
        <w:jc w:val="center"/>
      </w:pPr>
    </w:p>
    <w:p w:rsidR="0055235B" w:rsidRPr="00BB6952" w:rsidRDefault="0055235B" w:rsidP="00BB6952">
      <w:pPr>
        <w:spacing w:line="360" w:lineRule="auto"/>
        <w:jc w:val="center"/>
      </w:pPr>
    </w:p>
    <w:p w:rsidR="00AB3569" w:rsidRDefault="00794C45" w:rsidP="0033635F">
      <w:pPr>
        <w:spacing w:line="360" w:lineRule="auto"/>
        <w:ind w:left="360"/>
        <w:jc w:val="center"/>
        <w:rPr>
          <w:b/>
        </w:rPr>
      </w:pPr>
      <w:r>
        <w:rPr>
          <w:noProof/>
          <w:lang w:val="en-IN" w:eastAsia="en-IN"/>
        </w:rPr>
        <w:drawing>
          <wp:inline distT="0" distB="0" distL="0" distR="0">
            <wp:extent cx="5194300" cy="2947670"/>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94300" cy="2947670"/>
                    </a:xfrm>
                    <a:prstGeom prst="rect">
                      <a:avLst/>
                    </a:prstGeom>
                    <a:noFill/>
                    <a:ln w="9525">
                      <a:noFill/>
                      <a:miter lim="800000"/>
                      <a:headEnd/>
                      <a:tailEnd/>
                    </a:ln>
                  </pic:spPr>
                </pic:pic>
              </a:graphicData>
            </a:graphic>
          </wp:inline>
        </w:drawing>
      </w:r>
    </w:p>
    <w:p w:rsidR="00A80549" w:rsidRPr="00BB6952" w:rsidRDefault="00C35EC4" w:rsidP="0033635F">
      <w:pPr>
        <w:spacing w:line="360" w:lineRule="auto"/>
        <w:ind w:left="360"/>
        <w:jc w:val="center"/>
      </w:pPr>
      <w:r w:rsidRPr="00BB6952">
        <w:rPr>
          <w:b/>
        </w:rPr>
        <w:t>Fig</w:t>
      </w:r>
      <w:r w:rsidR="009F70A0" w:rsidRPr="00BB6952">
        <w:rPr>
          <w:b/>
        </w:rPr>
        <w:t>ure</w:t>
      </w:r>
      <w:r w:rsidR="00AE3F6A">
        <w:rPr>
          <w:b/>
        </w:rPr>
        <w:t xml:space="preserve"> 6.2</w:t>
      </w:r>
      <w:r w:rsidRPr="00BB6952">
        <w:t xml:space="preserve"> Developed embryo page</w:t>
      </w:r>
    </w:p>
    <w:p w:rsidR="00C35EC4" w:rsidRDefault="0033635F" w:rsidP="0033635F">
      <w:pPr>
        <w:spacing w:line="360" w:lineRule="auto"/>
        <w:ind w:left="360"/>
        <w:jc w:val="center"/>
      </w:pPr>
      <w:r>
        <w:t>The above Figure 6.2 illustrates the developed embryo page.</w:t>
      </w:r>
    </w:p>
    <w:p w:rsidR="0055235B" w:rsidRDefault="0055235B" w:rsidP="00BB6952">
      <w:pPr>
        <w:spacing w:line="360" w:lineRule="auto"/>
        <w:ind w:left="360"/>
        <w:jc w:val="center"/>
      </w:pPr>
    </w:p>
    <w:p w:rsidR="0055235B" w:rsidRPr="00BB6952" w:rsidRDefault="0055235B" w:rsidP="00BB6952">
      <w:pPr>
        <w:spacing w:line="360" w:lineRule="auto"/>
        <w:ind w:left="360"/>
        <w:jc w:val="center"/>
      </w:pPr>
    </w:p>
    <w:p w:rsidR="00AB3569" w:rsidRDefault="00AE3F6A" w:rsidP="002178EB">
      <w:pPr>
        <w:spacing w:line="360" w:lineRule="auto"/>
        <w:ind w:left="360"/>
        <w:jc w:val="center"/>
        <w:rPr>
          <w:b/>
        </w:rPr>
      </w:pPr>
      <w:r>
        <w:rPr>
          <w:noProof/>
          <w:lang w:val="en-IN" w:eastAsia="en-IN"/>
        </w:rPr>
        <w:drawing>
          <wp:inline distT="0" distB="0" distL="0" distR="0">
            <wp:extent cx="5233670" cy="2966720"/>
            <wp:effectExtent l="19050" t="0" r="508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33670" cy="2966720"/>
                    </a:xfrm>
                    <a:prstGeom prst="rect">
                      <a:avLst/>
                    </a:prstGeom>
                    <a:noFill/>
                    <a:ln w="9525">
                      <a:noFill/>
                      <a:miter lim="800000"/>
                      <a:headEnd/>
                      <a:tailEnd/>
                    </a:ln>
                  </pic:spPr>
                </pic:pic>
              </a:graphicData>
            </a:graphic>
          </wp:inline>
        </w:drawing>
      </w:r>
    </w:p>
    <w:p w:rsidR="00A80549" w:rsidRPr="00BB6952" w:rsidRDefault="007B1304" w:rsidP="002178EB">
      <w:pPr>
        <w:spacing w:line="360" w:lineRule="auto"/>
        <w:ind w:left="360"/>
        <w:jc w:val="center"/>
      </w:pPr>
      <w:r w:rsidRPr="00BB6952">
        <w:rPr>
          <w:b/>
        </w:rPr>
        <w:t>Fig</w:t>
      </w:r>
      <w:r w:rsidR="009F70A0" w:rsidRPr="00BB6952">
        <w:rPr>
          <w:b/>
        </w:rPr>
        <w:t>ure</w:t>
      </w:r>
      <w:r w:rsidR="00AE3F6A">
        <w:rPr>
          <w:b/>
        </w:rPr>
        <w:t xml:space="preserve"> 6.3</w:t>
      </w:r>
      <w:r w:rsidRPr="00BB6952">
        <w:t xml:space="preserve"> Tadpole page</w:t>
      </w:r>
    </w:p>
    <w:p w:rsidR="00C361D2" w:rsidRPr="00BB6952" w:rsidRDefault="0033635F" w:rsidP="00BB6952">
      <w:pPr>
        <w:spacing w:line="360" w:lineRule="auto"/>
        <w:jc w:val="center"/>
      </w:pPr>
      <w:r>
        <w:t>The above Figure 6.3 illustrates the tadpole page.</w:t>
      </w:r>
    </w:p>
    <w:p w:rsidR="00C361D2" w:rsidRPr="00BB6952" w:rsidRDefault="00C361D2" w:rsidP="00BB6952">
      <w:pPr>
        <w:spacing w:line="360" w:lineRule="auto"/>
        <w:jc w:val="center"/>
      </w:pPr>
    </w:p>
    <w:p w:rsidR="00C361D2" w:rsidRPr="00BB6952" w:rsidRDefault="00C361D2" w:rsidP="00BB6952">
      <w:pPr>
        <w:spacing w:line="360" w:lineRule="auto"/>
        <w:jc w:val="center"/>
      </w:pPr>
    </w:p>
    <w:p w:rsidR="00C361D2" w:rsidRPr="00BB6952" w:rsidRDefault="00C361D2" w:rsidP="00BB6952">
      <w:pPr>
        <w:spacing w:line="360" w:lineRule="auto"/>
        <w:jc w:val="center"/>
      </w:pPr>
    </w:p>
    <w:p w:rsidR="00C361D2" w:rsidRPr="00BB6952" w:rsidRDefault="00C361D2" w:rsidP="00BB6952">
      <w:pPr>
        <w:spacing w:line="360" w:lineRule="auto"/>
        <w:jc w:val="center"/>
      </w:pPr>
    </w:p>
    <w:p w:rsidR="0055235B" w:rsidRPr="00BB6952" w:rsidRDefault="0055235B" w:rsidP="0055235B">
      <w:pPr>
        <w:spacing w:line="360" w:lineRule="auto"/>
      </w:pPr>
    </w:p>
    <w:p w:rsidR="00AB3569" w:rsidRDefault="00E347A7" w:rsidP="002178EB">
      <w:pPr>
        <w:spacing w:line="360" w:lineRule="auto"/>
        <w:jc w:val="center"/>
        <w:rPr>
          <w:b/>
        </w:rPr>
      </w:pPr>
      <w:r>
        <w:rPr>
          <w:noProof/>
          <w:lang w:val="en-IN" w:eastAsia="en-IN"/>
        </w:rPr>
        <w:drawing>
          <wp:inline distT="0" distB="0" distL="0" distR="0">
            <wp:extent cx="5233670" cy="2976880"/>
            <wp:effectExtent l="19050" t="0" r="508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33670" cy="2976880"/>
                    </a:xfrm>
                    <a:prstGeom prst="rect">
                      <a:avLst/>
                    </a:prstGeom>
                    <a:noFill/>
                    <a:ln w="9525">
                      <a:noFill/>
                      <a:miter lim="800000"/>
                      <a:headEnd/>
                      <a:tailEnd/>
                    </a:ln>
                  </pic:spPr>
                </pic:pic>
              </a:graphicData>
            </a:graphic>
          </wp:inline>
        </w:drawing>
      </w:r>
    </w:p>
    <w:p w:rsidR="00C361D2" w:rsidRPr="00BB6952" w:rsidRDefault="009111D3" w:rsidP="002178EB">
      <w:pPr>
        <w:spacing w:line="360" w:lineRule="auto"/>
        <w:jc w:val="center"/>
      </w:pPr>
      <w:r w:rsidRPr="00BB6952">
        <w:rPr>
          <w:b/>
        </w:rPr>
        <w:t>Fig</w:t>
      </w:r>
      <w:r w:rsidR="009F70A0" w:rsidRPr="00BB6952">
        <w:rPr>
          <w:b/>
        </w:rPr>
        <w:t>ure</w:t>
      </w:r>
      <w:r w:rsidR="007E1793">
        <w:rPr>
          <w:b/>
        </w:rPr>
        <w:t xml:space="preserve"> 6.4</w:t>
      </w:r>
      <w:r w:rsidRPr="00BB6952">
        <w:t xml:space="preserve"> Developed tadpole page</w:t>
      </w:r>
    </w:p>
    <w:p w:rsidR="009111D3" w:rsidRPr="00BB6952" w:rsidRDefault="0033635F" w:rsidP="00BB6952">
      <w:pPr>
        <w:tabs>
          <w:tab w:val="left" w:pos="6555"/>
        </w:tabs>
        <w:spacing w:line="360" w:lineRule="auto"/>
        <w:jc w:val="center"/>
      </w:pPr>
      <w:r>
        <w:t>The above Figure 6.4 illustrates the developed tadpole page.</w:t>
      </w:r>
    </w:p>
    <w:p w:rsidR="0055235B" w:rsidRDefault="0055235B" w:rsidP="0055235B">
      <w:pPr>
        <w:tabs>
          <w:tab w:val="left" w:pos="6555"/>
        </w:tabs>
        <w:spacing w:line="360" w:lineRule="auto"/>
      </w:pPr>
    </w:p>
    <w:p w:rsidR="0055235B" w:rsidRPr="00BB6952" w:rsidRDefault="0055235B" w:rsidP="00BB6952">
      <w:pPr>
        <w:tabs>
          <w:tab w:val="left" w:pos="6555"/>
        </w:tabs>
        <w:spacing w:line="360" w:lineRule="auto"/>
        <w:jc w:val="center"/>
      </w:pPr>
    </w:p>
    <w:p w:rsidR="00AB3569" w:rsidRDefault="007E1793" w:rsidP="002178EB">
      <w:pPr>
        <w:tabs>
          <w:tab w:val="left" w:pos="6555"/>
        </w:tabs>
        <w:spacing w:line="360" w:lineRule="auto"/>
        <w:jc w:val="center"/>
        <w:rPr>
          <w:b/>
        </w:rPr>
      </w:pPr>
      <w:r>
        <w:rPr>
          <w:noProof/>
          <w:lang w:val="en-IN" w:eastAsia="en-IN"/>
        </w:rPr>
        <w:drawing>
          <wp:inline distT="0" distB="0" distL="0" distR="0">
            <wp:extent cx="5272405" cy="3025140"/>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2405" cy="3025140"/>
                    </a:xfrm>
                    <a:prstGeom prst="rect">
                      <a:avLst/>
                    </a:prstGeom>
                    <a:noFill/>
                    <a:ln w="9525">
                      <a:noFill/>
                      <a:miter lim="800000"/>
                      <a:headEnd/>
                      <a:tailEnd/>
                    </a:ln>
                  </pic:spPr>
                </pic:pic>
              </a:graphicData>
            </a:graphic>
          </wp:inline>
        </w:drawing>
      </w:r>
    </w:p>
    <w:p w:rsidR="009111D3" w:rsidRPr="00BB6952" w:rsidRDefault="009111D3" w:rsidP="002178EB">
      <w:pPr>
        <w:tabs>
          <w:tab w:val="left" w:pos="6555"/>
        </w:tabs>
        <w:spacing w:line="360" w:lineRule="auto"/>
        <w:jc w:val="center"/>
      </w:pPr>
      <w:r w:rsidRPr="00BB6952">
        <w:rPr>
          <w:b/>
        </w:rPr>
        <w:t>Fig</w:t>
      </w:r>
      <w:r w:rsidR="009F70A0" w:rsidRPr="00BB6952">
        <w:rPr>
          <w:b/>
        </w:rPr>
        <w:t>ure</w:t>
      </w:r>
      <w:r w:rsidR="00BB6059">
        <w:rPr>
          <w:b/>
        </w:rPr>
        <w:t xml:space="preserve"> 6.5</w:t>
      </w:r>
      <w:r w:rsidRPr="00BB6952">
        <w:t xml:space="preserve"> Tadpoles with legs page</w:t>
      </w:r>
    </w:p>
    <w:p w:rsidR="0067425E" w:rsidRPr="00BB6952" w:rsidRDefault="0033635F" w:rsidP="00BB6952">
      <w:pPr>
        <w:tabs>
          <w:tab w:val="left" w:pos="6555"/>
        </w:tabs>
        <w:spacing w:line="360" w:lineRule="auto"/>
        <w:jc w:val="center"/>
      </w:pPr>
      <w:r>
        <w:t>The above Figure 6.5 illustrates</w:t>
      </w:r>
      <w:r w:rsidR="00B14AA3">
        <w:t xml:space="preserve"> the tadpole with legs page.</w:t>
      </w:r>
    </w:p>
    <w:p w:rsidR="0067425E" w:rsidRPr="00BB6952" w:rsidRDefault="0067425E" w:rsidP="00BB6952">
      <w:pPr>
        <w:tabs>
          <w:tab w:val="left" w:pos="6555"/>
        </w:tabs>
        <w:spacing w:line="360" w:lineRule="auto"/>
        <w:jc w:val="center"/>
      </w:pPr>
    </w:p>
    <w:p w:rsidR="0067425E" w:rsidRPr="00BB6952" w:rsidRDefault="0067425E" w:rsidP="00BB6952">
      <w:pPr>
        <w:tabs>
          <w:tab w:val="left" w:pos="6555"/>
        </w:tabs>
        <w:spacing w:line="360" w:lineRule="auto"/>
        <w:jc w:val="center"/>
      </w:pPr>
    </w:p>
    <w:p w:rsidR="0067425E" w:rsidRPr="00BB6952" w:rsidRDefault="0067425E" w:rsidP="00BB6952">
      <w:pPr>
        <w:spacing w:line="360" w:lineRule="auto"/>
      </w:pPr>
    </w:p>
    <w:p w:rsidR="00AB3569" w:rsidRDefault="00DE2A40" w:rsidP="006F1DA0">
      <w:pPr>
        <w:tabs>
          <w:tab w:val="left" w:pos="6555"/>
        </w:tabs>
        <w:spacing w:line="360" w:lineRule="auto"/>
        <w:jc w:val="center"/>
        <w:rPr>
          <w:b/>
        </w:rPr>
      </w:pPr>
      <w:r>
        <w:rPr>
          <w:noProof/>
          <w:lang w:val="en-IN" w:eastAsia="en-IN"/>
        </w:rPr>
        <w:drawing>
          <wp:inline distT="0" distB="0" distL="0" distR="0">
            <wp:extent cx="5252720" cy="3035300"/>
            <wp:effectExtent l="19050" t="0" r="508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52720" cy="3035300"/>
                    </a:xfrm>
                    <a:prstGeom prst="rect">
                      <a:avLst/>
                    </a:prstGeom>
                    <a:noFill/>
                    <a:ln w="9525">
                      <a:noFill/>
                      <a:miter lim="800000"/>
                      <a:headEnd/>
                      <a:tailEnd/>
                    </a:ln>
                  </pic:spPr>
                </pic:pic>
              </a:graphicData>
            </a:graphic>
          </wp:inline>
        </w:drawing>
      </w:r>
    </w:p>
    <w:p w:rsidR="008F1824" w:rsidRPr="00BB6952" w:rsidRDefault="0064671E" w:rsidP="006F1DA0">
      <w:pPr>
        <w:tabs>
          <w:tab w:val="left" w:pos="6555"/>
        </w:tabs>
        <w:spacing w:line="360" w:lineRule="auto"/>
        <w:jc w:val="center"/>
      </w:pPr>
      <w:r w:rsidRPr="00BB6952">
        <w:rPr>
          <w:b/>
        </w:rPr>
        <w:t>Fig</w:t>
      </w:r>
      <w:r w:rsidR="009F70A0" w:rsidRPr="00BB6952">
        <w:rPr>
          <w:b/>
        </w:rPr>
        <w:t>ure</w:t>
      </w:r>
      <w:r w:rsidRPr="00BB6952">
        <w:rPr>
          <w:b/>
        </w:rPr>
        <w:t xml:space="preserve"> 6.6</w:t>
      </w:r>
      <w:r w:rsidR="0067425E" w:rsidRPr="00BB6952">
        <w:t xml:space="preserve"> </w:t>
      </w:r>
      <w:proofErr w:type="spellStart"/>
      <w:r w:rsidR="0067425E" w:rsidRPr="00BB6952">
        <w:t>Froglet</w:t>
      </w:r>
      <w:proofErr w:type="spellEnd"/>
      <w:r w:rsidR="0067425E" w:rsidRPr="00BB6952">
        <w:t xml:space="preserve"> page</w:t>
      </w:r>
    </w:p>
    <w:p w:rsidR="0067425E" w:rsidRDefault="00B14AA3" w:rsidP="00BB6952">
      <w:pPr>
        <w:tabs>
          <w:tab w:val="left" w:pos="6555"/>
        </w:tabs>
        <w:spacing w:line="360" w:lineRule="auto"/>
        <w:jc w:val="center"/>
      </w:pPr>
      <w:r>
        <w:t xml:space="preserve">The above Figure 6.6 illustrates the </w:t>
      </w:r>
      <w:proofErr w:type="spellStart"/>
      <w:r>
        <w:t>froglet</w:t>
      </w:r>
      <w:proofErr w:type="spellEnd"/>
      <w:r>
        <w:t xml:space="preserve"> page.</w:t>
      </w:r>
    </w:p>
    <w:p w:rsidR="0055235B" w:rsidRDefault="0055235B" w:rsidP="00BB6952">
      <w:pPr>
        <w:tabs>
          <w:tab w:val="left" w:pos="6555"/>
        </w:tabs>
        <w:spacing w:line="360" w:lineRule="auto"/>
        <w:jc w:val="center"/>
      </w:pPr>
    </w:p>
    <w:p w:rsidR="0055235B" w:rsidRPr="00BB6952" w:rsidRDefault="0055235B" w:rsidP="0055235B">
      <w:pPr>
        <w:tabs>
          <w:tab w:val="left" w:pos="6555"/>
        </w:tabs>
        <w:spacing w:line="360" w:lineRule="auto"/>
      </w:pPr>
    </w:p>
    <w:p w:rsidR="00AB3569" w:rsidRDefault="00F715CC" w:rsidP="009F22E6">
      <w:pPr>
        <w:tabs>
          <w:tab w:val="left" w:pos="6555"/>
        </w:tabs>
        <w:spacing w:line="360" w:lineRule="auto"/>
        <w:jc w:val="center"/>
        <w:rPr>
          <w:b/>
        </w:rPr>
      </w:pPr>
      <w:r>
        <w:rPr>
          <w:noProof/>
          <w:lang w:val="en-IN" w:eastAsia="en-IN"/>
        </w:rPr>
        <w:drawing>
          <wp:inline distT="0" distB="0" distL="0" distR="0">
            <wp:extent cx="5252720" cy="2995930"/>
            <wp:effectExtent l="19050" t="0" r="508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52720" cy="2995930"/>
                    </a:xfrm>
                    <a:prstGeom prst="rect">
                      <a:avLst/>
                    </a:prstGeom>
                    <a:noFill/>
                    <a:ln w="9525">
                      <a:noFill/>
                      <a:miter lim="800000"/>
                      <a:headEnd/>
                      <a:tailEnd/>
                    </a:ln>
                  </pic:spPr>
                </pic:pic>
              </a:graphicData>
            </a:graphic>
          </wp:inline>
        </w:drawing>
      </w:r>
    </w:p>
    <w:p w:rsidR="008F1824" w:rsidRDefault="0064671E" w:rsidP="00B14AA3">
      <w:pPr>
        <w:tabs>
          <w:tab w:val="left" w:pos="6555"/>
        </w:tabs>
        <w:spacing w:line="360" w:lineRule="auto"/>
        <w:jc w:val="center"/>
      </w:pPr>
      <w:r w:rsidRPr="00BB6952">
        <w:rPr>
          <w:b/>
        </w:rPr>
        <w:t>Fig</w:t>
      </w:r>
      <w:r w:rsidR="009F70A0" w:rsidRPr="00BB6952">
        <w:rPr>
          <w:b/>
        </w:rPr>
        <w:t>ure</w:t>
      </w:r>
      <w:r w:rsidRPr="00BB6952">
        <w:rPr>
          <w:b/>
        </w:rPr>
        <w:t xml:space="preserve"> 6.7</w:t>
      </w:r>
      <w:r w:rsidR="008F1824" w:rsidRPr="00BB6952">
        <w:rPr>
          <w:b/>
        </w:rPr>
        <w:t xml:space="preserve"> </w:t>
      </w:r>
      <w:r w:rsidR="008F1824" w:rsidRPr="00BB6952">
        <w:t>Developed Frog page</w:t>
      </w:r>
    </w:p>
    <w:p w:rsidR="00B14AA3" w:rsidRPr="00BB6952" w:rsidRDefault="00B14AA3" w:rsidP="00B14AA3">
      <w:pPr>
        <w:tabs>
          <w:tab w:val="left" w:pos="6555"/>
        </w:tabs>
        <w:spacing w:line="360" w:lineRule="auto"/>
        <w:jc w:val="center"/>
      </w:pPr>
      <w:r>
        <w:t>The above Figure 6.7 illustrates the developed frog page.</w:t>
      </w:r>
    </w:p>
    <w:p w:rsidR="008F1824" w:rsidRPr="00BB6952" w:rsidRDefault="008F1824" w:rsidP="00BB6952">
      <w:pPr>
        <w:tabs>
          <w:tab w:val="left" w:pos="6555"/>
        </w:tabs>
        <w:spacing w:line="360" w:lineRule="auto"/>
        <w:jc w:val="center"/>
      </w:pPr>
    </w:p>
    <w:p w:rsidR="008F1824" w:rsidRPr="00BB6952" w:rsidRDefault="008F1824" w:rsidP="00BB6952">
      <w:pPr>
        <w:tabs>
          <w:tab w:val="left" w:pos="6555"/>
        </w:tabs>
        <w:spacing w:line="360" w:lineRule="auto"/>
        <w:jc w:val="center"/>
      </w:pPr>
    </w:p>
    <w:p w:rsidR="00AB3569" w:rsidRDefault="00C7146B" w:rsidP="00621A8C">
      <w:pPr>
        <w:tabs>
          <w:tab w:val="left" w:pos="6555"/>
        </w:tabs>
        <w:spacing w:line="360" w:lineRule="auto"/>
        <w:jc w:val="center"/>
        <w:rPr>
          <w:b/>
        </w:rPr>
      </w:pPr>
      <w:r>
        <w:rPr>
          <w:noProof/>
          <w:lang w:val="en-IN" w:eastAsia="en-IN"/>
        </w:rPr>
        <w:lastRenderedPageBreak/>
        <w:drawing>
          <wp:inline distT="0" distB="0" distL="0" distR="0">
            <wp:extent cx="5272405" cy="3015615"/>
            <wp:effectExtent l="1905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2405" cy="3015615"/>
                    </a:xfrm>
                    <a:prstGeom prst="rect">
                      <a:avLst/>
                    </a:prstGeom>
                    <a:noFill/>
                    <a:ln w="9525">
                      <a:noFill/>
                      <a:miter lim="800000"/>
                      <a:headEnd/>
                      <a:tailEnd/>
                    </a:ln>
                  </pic:spPr>
                </pic:pic>
              </a:graphicData>
            </a:graphic>
          </wp:inline>
        </w:drawing>
      </w:r>
    </w:p>
    <w:p w:rsidR="005D0FCA" w:rsidRPr="00BB6952" w:rsidRDefault="0064671E" w:rsidP="00621A8C">
      <w:pPr>
        <w:tabs>
          <w:tab w:val="left" w:pos="6555"/>
        </w:tabs>
        <w:spacing w:line="360" w:lineRule="auto"/>
        <w:jc w:val="center"/>
      </w:pPr>
      <w:r w:rsidRPr="00BB6952">
        <w:rPr>
          <w:b/>
        </w:rPr>
        <w:t>Fig</w:t>
      </w:r>
      <w:r w:rsidR="009F70A0" w:rsidRPr="00BB6952">
        <w:rPr>
          <w:b/>
        </w:rPr>
        <w:t>ure</w:t>
      </w:r>
      <w:r w:rsidRPr="00BB6952">
        <w:rPr>
          <w:b/>
        </w:rPr>
        <w:t xml:space="preserve"> 6.8</w:t>
      </w:r>
      <w:r w:rsidR="005D0FCA" w:rsidRPr="00BB6952">
        <w:t xml:space="preserve"> Life Cycle page</w:t>
      </w:r>
    </w:p>
    <w:p w:rsidR="000F4283" w:rsidRPr="00BB6952" w:rsidRDefault="00B14AA3" w:rsidP="00BB6952">
      <w:pPr>
        <w:tabs>
          <w:tab w:val="left" w:pos="6555"/>
        </w:tabs>
        <w:spacing w:line="360" w:lineRule="auto"/>
        <w:jc w:val="center"/>
      </w:pPr>
      <w:r>
        <w:t>The above Figure 6.8 illustrates the life cycle page.</w:t>
      </w: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0F4283" w:rsidRDefault="000F4283" w:rsidP="00BB6952">
      <w:pPr>
        <w:tabs>
          <w:tab w:val="left" w:pos="6555"/>
        </w:tabs>
        <w:spacing w:line="360" w:lineRule="auto"/>
        <w:jc w:val="center"/>
      </w:pPr>
    </w:p>
    <w:p w:rsidR="00E33BBB" w:rsidRDefault="00E33BBB" w:rsidP="00BB6952">
      <w:pPr>
        <w:tabs>
          <w:tab w:val="left" w:pos="6555"/>
        </w:tabs>
        <w:spacing w:line="360" w:lineRule="auto"/>
        <w:jc w:val="center"/>
      </w:pPr>
    </w:p>
    <w:p w:rsidR="00E33BBB" w:rsidRPr="00BB6952" w:rsidRDefault="00E33BBB" w:rsidP="00BB6952">
      <w:pPr>
        <w:tabs>
          <w:tab w:val="left" w:pos="6555"/>
        </w:tabs>
        <w:spacing w:line="360" w:lineRule="auto"/>
        <w:jc w:val="center"/>
      </w:pPr>
    </w:p>
    <w:p w:rsidR="000F4283" w:rsidRPr="00BB6952" w:rsidRDefault="000F4283" w:rsidP="00BB6952">
      <w:pPr>
        <w:tabs>
          <w:tab w:val="left" w:pos="6555"/>
        </w:tabs>
        <w:spacing w:line="360" w:lineRule="auto"/>
        <w:jc w:val="center"/>
      </w:pPr>
    </w:p>
    <w:p w:rsidR="00E33BBB" w:rsidRDefault="00E33BBB" w:rsidP="008150BF">
      <w:pPr>
        <w:spacing w:line="360" w:lineRule="auto"/>
        <w:rPr>
          <w:b/>
          <w:sz w:val="36"/>
          <w:szCs w:val="36"/>
        </w:rPr>
      </w:pPr>
    </w:p>
    <w:p w:rsidR="00FE549A" w:rsidRDefault="00FE549A" w:rsidP="00BB6952">
      <w:pPr>
        <w:spacing w:line="360" w:lineRule="auto"/>
        <w:jc w:val="center"/>
        <w:rPr>
          <w:b/>
          <w:sz w:val="36"/>
          <w:szCs w:val="36"/>
        </w:rPr>
      </w:pPr>
    </w:p>
    <w:p w:rsidR="00FE549A" w:rsidRDefault="00FE549A" w:rsidP="00BB6952">
      <w:pPr>
        <w:spacing w:line="360" w:lineRule="auto"/>
        <w:jc w:val="center"/>
        <w:rPr>
          <w:b/>
          <w:sz w:val="36"/>
          <w:szCs w:val="36"/>
        </w:rPr>
      </w:pPr>
    </w:p>
    <w:p w:rsidR="001B4130" w:rsidRPr="00BB6952" w:rsidRDefault="000F4283" w:rsidP="00BB6952">
      <w:pPr>
        <w:spacing w:line="360" w:lineRule="auto"/>
        <w:jc w:val="center"/>
        <w:rPr>
          <w:b/>
          <w:sz w:val="36"/>
          <w:szCs w:val="36"/>
        </w:rPr>
      </w:pPr>
      <w:r w:rsidRPr="00BB6952">
        <w:rPr>
          <w:b/>
          <w:sz w:val="36"/>
          <w:szCs w:val="36"/>
        </w:rPr>
        <w:lastRenderedPageBreak/>
        <w:t>CONCLUSION</w:t>
      </w:r>
    </w:p>
    <w:p w:rsidR="000F4283" w:rsidRPr="00BB6952" w:rsidRDefault="007B28D8" w:rsidP="00BB6952">
      <w:pPr>
        <w:spacing w:line="360" w:lineRule="auto"/>
        <w:jc w:val="both"/>
      </w:pPr>
      <w:r w:rsidRPr="00BB6952">
        <w:t xml:space="preserve"> </w:t>
      </w:r>
      <w:r w:rsidRPr="00BB6952">
        <w:tab/>
      </w:r>
      <w:r w:rsidR="000F4283" w:rsidRPr="00BB6952">
        <w:t xml:space="preserve">Computer graphics plays a major role in today’s world where visualization takes the upper hand as compared to textual interaction. This is largely true as we can see user </w:t>
      </w:r>
      <w:r w:rsidR="001D61A2" w:rsidRPr="00BB6952">
        <w:t xml:space="preserve">  </w:t>
      </w:r>
      <w:r w:rsidR="000F4283" w:rsidRPr="00BB6952">
        <w:t xml:space="preserve">interfaces becoming more and more attractive all thanks to the </w:t>
      </w:r>
      <w:r w:rsidRPr="00BB6952">
        <w:t>major leaps in the field of</w:t>
      </w:r>
      <w:r w:rsidR="001D61A2" w:rsidRPr="00BB6952">
        <w:t xml:space="preserve"> </w:t>
      </w:r>
      <w:r w:rsidRPr="00BB6952">
        <w:t>computer graphics. The project which we have designed</w:t>
      </w:r>
      <w:r w:rsidR="001D61A2" w:rsidRPr="00BB6952">
        <w:t xml:space="preserve"> is with an aim to implement an </w:t>
      </w:r>
      <w:r w:rsidRPr="00BB6952">
        <w:t>application in computer graphics in OpenGL. It was a great experience developing this project. We learnt many concepts of computer graphics while developing this project.</w:t>
      </w:r>
    </w:p>
    <w:p w:rsidR="000F4283" w:rsidRPr="00BB6952" w:rsidRDefault="000F4283" w:rsidP="00BB6952">
      <w:pPr>
        <w:spacing w:line="360" w:lineRule="auto"/>
        <w:jc w:val="both"/>
      </w:pPr>
    </w:p>
    <w:p w:rsidR="001B4130" w:rsidRPr="00BB6952" w:rsidRDefault="001B4130" w:rsidP="00BB6952">
      <w:pPr>
        <w:spacing w:line="360" w:lineRule="auto"/>
      </w:pPr>
    </w:p>
    <w:p w:rsidR="001B4130" w:rsidRPr="00BB6952" w:rsidRDefault="001B4130"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Default="001D61A2" w:rsidP="00BB6952">
      <w:pPr>
        <w:spacing w:line="360" w:lineRule="auto"/>
      </w:pPr>
    </w:p>
    <w:p w:rsidR="00E33BBB" w:rsidRPr="00BB6952" w:rsidRDefault="00E33BBB" w:rsidP="00BB6952">
      <w:pPr>
        <w:spacing w:line="360" w:lineRule="auto"/>
      </w:pPr>
    </w:p>
    <w:p w:rsidR="001D61A2" w:rsidRDefault="001D61A2" w:rsidP="00BB6952">
      <w:pPr>
        <w:spacing w:line="360" w:lineRule="auto"/>
      </w:pPr>
    </w:p>
    <w:p w:rsidR="00E33BBB" w:rsidRDefault="00E33BBB" w:rsidP="00BB6952">
      <w:pPr>
        <w:spacing w:line="360" w:lineRule="auto"/>
      </w:pPr>
    </w:p>
    <w:p w:rsidR="00E33BBB" w:rsidRPr="00BB6952" w:rsidRDefault="00E33BBB"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Default="001D61A2" w:rsidP="00BB6952">
      <w:pPr>
        <w:spacing w:line="360" w:lineRule="auto"/>
      </w:pPr>
    </w:p>
    <w:p w:rsidR="00E33BBB" w:rsidRDefault="00E33BBB" w:rsidP="00BB6952">
      <w:pPr>
        <w:spacing w:line="360" w:lineRule="auto"/>
      </w:pPr>
    </w:p>
    <w:p w:rsidR="00E33BBB" w:rsidRPr="00BB6952" w:rsidRDefault="00E33BBB"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pPr>
    </w:p>
    <w:p w:rsidR="001D61A2" w:rsidRPr="00BB6952" w:rsidRDefault="001D61A2" w:rsidP="00BB6952">
      <w:pPr>
        <w:spacing w:line="360" w:lineRule="auto"/>
        <w:jc w:val="center"/>
        <w:rPr>
          <w:b/>
          <w:sz w:val="36"/>
          <w:szCs w:val="36"/>
        </w:rPr>
      </w:pPr>
      <w:r w:rsidRPr="00BB6952">
        <w:rPr>
          <w:b/>
          <w:sz w:val="36"/>
          <w:szCs w:val="36"/>
        </w:rPr>
        <w:lastRenderedPageBreak/>
        <w:t>FUTURE ENHANCEMENT</w:t>
      </w:r>
    </w:p>
    <w:p w:rsidR="001D61A2" w:rsidRPr="00BB6952" w:rsidRDefault="001D61A2" w:rsidP="007C3B4B">
      <w:pPr>
        <w:spacing w:line="360" w:lineRule="auto"/>
        <w:jc w:val="both"/>
      </w:pPr>
      <w:r w:rsidRPr="00BB6952">
        <w:rPr>
          <w:b/>
        </w:rPr>
        <w:tab/>
      </w:r>
      <w:r w:rsidRPr="00BB6952">
        <w:t>We have implemented graphical functions such as,</w:t>
      </w:r>
      <w:r w:rsidR="00AF329F" w:rsidRPr="00BB6952">
        <w:t xml:space="preserve"> </w:t>
      </w:r>
      <w:r w:rsidRPr="00BB6952">
        <w:t>translation,</w:t>
      </w:r>
      <w:r w:rsidR="00AF329F" w:rsidRPr="00BB6952">
        <w:t xml:space="preserve"> </w:t>
      </w:r>
      <w:r w:rsidRPr="00BB6952">
        <w:t>rotation,</w:t>
      </w:r>
      <w:r w:rsidR="00AF329F" w:rsidRPr="00BB6952">
        <w:t xml:space="preserve"> </w:t>
      </w:r>
      <w:r w:rsidRPr="00BB6952">
        <w:t>push and pop for the development of frog in different stages.</w:t>
      </w:r>
      <w:r w:rsidR="00AF329F" w:rsidRPr="00BB6952">
        <w:t xml:space="preserve"> We can further add audio to the current project to make it more impactful. We look forward to implement this in future along with some additional functions and algorithms. </w:t>
      </w:r>
    </w:p>
    <w:p w:rsidR="001B4130" w:rsidRPr="00BB6952" w:rsidRDefault="001B4130" w:rsidP="007C3B4B">
      <w:pPr>
        <w:spacing w:line="360" w:lineRule="auto"/>
        <w:jc w:val="both"/>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Default="001B4130" w:rsidP="00BB6952">
      <w:pPr>
        <w:spacing w:line="360" w:lineRule="auto"/>
      </w:pPr>
    </w:p>
    <w:p w:rsidR="00E33BBB" w:rsidRPr="00BB6952" w:rsidRDefault="00E33BBB" w:rsidP="00BB6952">
      <w:pPr>
        <w:spacing w:line="360" w:lineRule="auto"/>
      </w:pPr>
    </w:p>
    <w:p w:rsidR="001B4130" w:rsidRPr="00BB6952" w:rsidRDefault="001B4130" w:rsidP="00BB6952">
      <w:pPr>
        <w:spacing w:line="360" w:lineRule="auto"/>
      </w:pPr>
    </w:p>
    <w:p w:rsidR="001B4130" w:rsidRDefault="001B4130" w:rsidP="00BB6952">
      <w:pPr>
        <w:spacing w:line="360" w:lineRule="auto"/>
      </w:pPr>
    </w:p>
    <w:p w:rsidR="00E33BBB" w:rsidRDefault="00E33BBB" w:rsidP="00BB6952">
      <w:pPr>
        <w:spacing w:line="360" w:lineRule="auto"/>
      </w:pPr>
    </w:p>
    <w:p w:rsidR="00E33BBB" w:rsidRDefault="00E33BBB" w:rsidP="00BB6952">
      <w:pPr>
        <w:spacing w:line="360" w:lineRule="auto"/>
      </w:pPr>
    </w:p>
    <w:p w:rsidR="00E33BBB" w:rsidRDefault="00E33BBB" w:rsidP="00BB6952">
      <w:pPr>
        <w:spacing w:line="360" w:lineRule="auto"/>
      </w:pPr>
    </w:p>
    <w:p w:rsidR="00E33BBB" w:rsidRDefault="00E33BBB" w:rsidP="00BB6952">
      <w:pPr>
        <w:spacing w:line="360" w:lineRule="auto"/>
      </w:pPr>
    </w:p>
    <w:p w:rsidR="00E33BBB" w:rsidRPr="00BB6952" w:rsidRDefault="00E33BBB"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AF329F" w:rsidP="00BB6952">
      <w:pPr>
        <w:spacing w:line="360" w:lineRule="auto"/>
        <w:jc w:val="center"/>
        <w:rPr>
          <w:b/>
          <w:sz w:val="36"/>
          <w:szCs w:val="36"/>
        </w:rPr>
      </w:pPr>
      <w:r w:rsidRPr="00BB6952">
        <w:rPr>
          <w:b/>
          <w:sz w:val="36"/>
          <w:szCs w:val="36"/>
        </w:rPr>
        <w:lastRenderedPageBreak/>
        <w:t>BIBLIOGRAPHY</w:t>
      </w:r>
    </w:p>
    <w:p w:rsidR="001B4130" w:rsidRPr="00BB6952" w:rsidRDefault="00AF329F" w:rsidP="00BB6952">
      <w:pPr>
        <w:spacing w:line="360" w:lineRule="auto"/>
        <w:rPr>
          <w:b/>
          <w:sz w:val="32"/>
          <w:szCs w:val="32"/>
        </w:rPr>
      </w:pPr>
      <w:r w:rsidRPr="00BB6952">
        <w:rPr>
          <w:b/>
          <w:sz w:val="32"/>
          <w:szCs w:val="32"/>
        </w:rPr>
        <w:t>Books</w:t>
      </w:r>
    </w:p>
    <w:p w:rsidR="00AF329F" w:rsidRDefault="00AF329F" w:rsidP="00F048C6">
      <w:pPr>
        <w:spacing w:line="360" w:lineRule="auto"/>
        <w:ind w:left="285"/>
      </w:pPr>
      <w:r w:rsidRPr="00BB6952">
        <w:t>[1]. Edward Angel,</w:t>
      </w:r>
      <w:r w:rsidR="007E46F7">
        <w:t xml:space="preserve"> </w:t>
      </w:r>
      <w:r w:rsidRPr="00BB6952">
        <w:t>2009,</w:t>
      </w:r>
      <w:r w:rsidR="007E46F7">
        <w:t xml:space="preserve"> </w:t>
      </w:r>
      <w:r w:rsidRPr="00BB6952">
        <w:t>Interactive Computer Graphics</w:t>
      </w:r>
      <w:r w:rsidR="001815A1">
        <w:t xml:space="preserve"> </w:t>
      </w:r>
      <w:r w:rsidRPr="00BB6952">
        <w:t>5</w:t>
      </w:r>
      <w:r w:rsidRPr="00BB6952">
        <w:rPr>
          <w:vertAlign w:val="superscript"/>
        </w:rPr>
        <w:t>th</w:t>
      </w:r>
      <w:r w:rsidR="002C251C">
        <w:t xml:space="preserve"> edition, Pearson</w:t>
      </w:r>
    </w:p>
    <w:p w:rsidR="002C251C" w:rsidRPr="00BB6952" w:rsidRDefault="007E46F7" w:rsidP="00F048C6">
      <w:pPr>
        <w:spacing w:line="360" w:lineRule="auto"/>
        <w:ind w:left="285"/>
      </w:pPr>
      <w:r>
        <w:t xml:space="preserve">        Educational ltd</w:t>
      </w:r>
    </w:p>
    <w:p w:rsidR="001B4130" w:rsidRDefault="0032025B" w:rsidP="002C251C">
      <w:pPr>
        <w:spacing w:line="360" w:lineRule="auto"/>
      </w:pPr>
      <w:r>
        <w:t xml:space="preserve">     </w:t>
      </w:r>
      <w:r w:rsidR="00AF329F" w:rsidRPr="00BB6952">
        <w:t xml:space="preserve">[2]. </w:t>
      </w:r>
      <w:r w:rsidR="008A1806" w:rsidRPr="00BB6952">
        <w:t>Donald Hearn and Pauline Baker: Computer Graphics-OpenGL version,</w:t>
      </w:r>
      <w:r w:rsidR="001815A1">
        <w:t xml:space="preserve"> </w:t>
      </w:r>
      <w:r w:rsidR="008A1806" w:rsidRPr="00BB6952">
        <w:t>3</w:t>
      </w:r>
      <w:r w:rsidR="008A1806" w:rsidRPr="00BB6952">
        <w:rPr>
          <w:vertAlign w:val="superscript"/>
        </w:rPr>
        <w:t>rd</w:t>
      </w:r>
      <w:r>
        <w:t>Edition,</w:t>
      </w:r>
    </w:p>
    <w:p w:rsidR="0032025B" w:rsidRPr="00BB6952" w:rsidRDefault="0032025B" w:rsidP="002C251C">
      <w:pPr>
        <w:spacing w:line="360" w:lineRule="auto"/>
      </w:pPr>
      <w:r>
        <w:t xml:space="preserve">             Pearson Education,</w:t>
      </w:r>
      <w:r w:rsidR="007E46F7">
        <w:t xml:space="preserve"> </w:t>
      </w:r>
      <w:r>
        <w:t>2004</w:t>
      </w:r>
    </w:p>
    <w:p w:rsidR="008A1806" w:rsidRPr="00BB6952" w:rsidRDefault="008A1806" w:rsidP="00BB6952">
      <w:pPr>
        <w:spacing w:line="360" w:lineRule="auto"/>
        <w:rPr>
          <w:b/>
          <w:sz w:val="32"/>
          <w:szCs w:val="32"/>
        </w:rPr>
      </w:pPr>
      <w:r w:rsidRPr="00BB6952">
        <w:rPr>
          <w:b/>
          <w:sz w:val="32"/>
          <w:szCs w:val="32"/>
        </w:rPr>
        <w:t>Websites</w:t>
      </w:r>
    </w:p>
    <w:p w:rsidR="008A1806" w:rsidRPr="00BB6952" w:rsidRDefault="00F048C6" w:rsidP="00BB6952">
      <w:pPr>
        <w:spacing w:line="360" w:lineRule="auto"/>
        <w:rPr>
          <w:u w:val="single"/>
        </w:rPr>
      </w:pPr>
      <w:r>
        <w:t xml:space="preserve">     </w:t>
      </w:r>
      <w:r w:rsidR="008A1806" w:rsidRPr="00BB6952">
        <w:t>[1].</w:t>
      </w:r>
      <w:r w:rsidR="00616AB3" w:rsidRPr="00BB6952">
        <w:t xml:space="preserve"> </w:t>
      </w:r>
      <w:r w:rsidR="00616AB3" w:rsidRPr="007E46F7">
        <w:t>http://www.allgraphicsdesign.com</w:t>
      </w:r>
    </w:p>
    <w:p w:rsidR="00616AB3" w:rsidRPr="00BB6952" w:rsidRDefault="00F048C6" w:rsidP="00BB6952">
      <w:pPr>
        <w:spacing w:line="360" w:lineRule="auto"/>
        <w:rPr>
          <w:u w:val="single"/>
        </w:rPr>
      </w:pPr>
      <w:r>
        <w:t xml:space="preserve">     </w:t>
      </w:r>
      <w:r w:rsidR="00616AB3" w:rsidRPr="00BB6952">
        <w:t xml:space="preserve">[2]. </w:t>
      </w:r>
      <w:r w:rsidR="00616AB3" w:rsidRPr="007E46F7">
        <w:t>http://redbook.com</w:t>
      </w:r>
    </w:p>
    <w:p w:rsidR="00616AB3" w:rsidRPr="00BB6952" w:rsidRDefault="00616AB3" w:rsidP="00BB6952">
      <w:pPr>
        <w:spacing w:line="360" w:lineRule="auto"/>
      </w:pPr>
    </w:p>
    <w:p w:rsidR="008A1806" w:rsidRPr="00BB6952" w:rsidRDefault="008A1806"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p w:rsidR="001B4130" w:rsidRPr="00BB6952" w:rsidRDefault="001B4130" w:rsidP="00BB6952">
      <w:pPr>
        <w:spacing w:line="360" w:lineRule="auto"/>
      </w:pPr>
    </w:p>
    <w:sectPr w:rsidR="001B4130" w:rsidRPr="00BB6952" w:rsidSect="00DE2E14">
      <w:headerReference w:type="default" r:id="rId16"/>
      <w:footerReference w:type="default" r:id="rId17"/>
      <w:pgSz w:w="11907" w:h="16839" w:code="9"/>
      <w:pgMar w:top="1080" w:right="1377"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1C6" w:rsidRDefault="000341C6" w:rsidP="00F949DE">
      <w:r>
        <w:separator/>
      </w:r>
    </w:p>
  </w:endnote>
  <w:endnote w:type="continuationSeparator" w:id="1">
    <w:p w:rsidR="000341C6" w:rsidRDefault="000341C6" w:rsidP="00F949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AB" w:rsidRPr="00DE2E14" w:rsidRDefault="00D642AB" w:rsidP="006930AB">
    <w:pPr>
      <w:pStyle w:val="Footer"/>
      <w:pBdr>
        <w:top w:val="thinThickSmallGap" w:sz="24" w:space="2" w:color="622423" w:themeColor="accent2" w:themeShade="7F"/>
      </w:pBdr>
      <w:jc w:val="center"/>
      <w:rPr>
        <w:rFonts w:asciiTheme="majorHAnsi" w:eastAsiaTheme="majorEastAsia" w:hAnsiTheme="majorHAnsi" w:cstheme="majorBidi"/>
      </w:rPr>
    </w:pPr>
    <w:r w:rsidRPr="00DE2E14">
      <w:rPr>
        <w:rFonts w:eastAsiaTheme="majorEastAsia"/>
      </w:rPr>
      <w:t>Dept of CSE</w:t>
    </w:r>
    <w:r w:rsidR="00AF329F">
      <w:rPr>
        <w:rFonts w:eastAsiaTheme="majorEastAsia"/>
      </w:rPr>
      <w:t xml:space="preserve">                                           </w:t>
    </w:r>
    <w:r w:rsidRPr="00DE2E14">
      <w:rPr>
        <w:rFonts w:asciiTheme="majorHAnsi" w:eastAsiaTheme="majorEastAsia" w:hAnsiTheme="majorHAnsi" w:cstheme="majorBidi"/>
      </w:rPr>
      <w:t xml:space="preserve"> </w:t>
    </w:r>
    <w:r w:rsidR="00CD45C4" w:rsidRPr="00CD45C4">
      <w:rPr>
        <w:rFonts w:asciiTheme="minorHAnsi" w:eastAsiaTheme="minorEastAsia" w:hAnsiTheme="minorHAnsi" w:cstheme="minorBidi"/>
      </w:rPr>
      <w:fldChar w:fldCharType="begin"/>
    </w:r>
    <w:r w:rsidRPr="00DE2E14">
      <w:instrText xml:space="preserve"> PAGE   \* MERGEFORMAT </w:instrText>
    </w:r>
    <w:r w:rsidR="00CD45C4" w:rsidRPr="00CD45C4">
      <w:rPr>
        <w:rFonts w:asciiTheme="minorHAnsi" w:eastAsiaTheme="minorEastAsia" w:hAnsiTheme="minorHAnsi" w:cstheme="minorBidi"/>
      </w:rPr>
      <w:fldChar w:fldCharType="separate"/>
    </w:r>
    <w:r w:rsidR="006930AB" w:rsidRPr="006930AB">
      <w:rPr>
        <w:rFonts w:asciiTheme="majorHAnsi" w:eastAsiaTheme="majorEastAsia" w:hAnsiTheme="majorHAnsi" w:cstheme="majorBidi"/>
        <w:noProof/>
      </w:rPr>
      <w:t>3</w:t>
    </w:r>
    <w:r w:rsidR="00CD45C4" w:rsidRPr="00DE2E14">
      <w:rPr>
        <w:rFonts w:asciiTheme="majorHAnsi" w:eastAsiaTheme="majorEastAsia" w:hAnsiTheme="majorHAnsi" w:cstheme="majorBidi"/>
        <w:noProof/>
      </w:rPr>
      <w:fldChar w:fldCharType="end"/>
    </w:r>
    <w:r w:rsidR="00AF329F">
      <w:rPr>
        <w:rFonts w:asciiTheme="majorHAnsi" w:eastAsiaTheme="majorEastAsia" w:hAnsiTheme="majorHAnsi" w:cstheme="majorBidi"/>
        <w:noProof/>
      </w:rPr>
      <w:t xml:space="preserve">                         </w:t>
    </w:r>
    <w:r w:rsidR="006930AB">
      <w:rPr>
        <w:rFonts w:asciiTheme="majorHAnsi" w:eastAsiaTheme="majorEastAsia" w:hAnsiTheme="majorHAnsi" w:cstheme="majorBidi"/>
        <w:noProof/>
      </w:rPr>
      <w:t xml:space="preserve">                        </w:t>
    </w:r>
    <w:r w:rsidR="00A743AF" w:rsidRPr="00DE2E14">
      <w:rPr>
        <w:rFonts w:asciiTheme="majorHAnsi" w:eastAsiaTheme="majorEastAsia" w:hAnsiTheme="majorHAnsi" w:cstheme="majorBidi"/>
        <w:noProof/>
      </w:rPr>
      <w:t>GSSSIETW</w:t>
    </w:r>
    <w:r w:rsidR="006930AB">
      <w:rPr>
        <w:rFonts w:asciiTheme="majorHAnsi" w:eastAsiaTheme="majorEastAsia" w:hAnsiTheme="majorHAnsi" w:cstheme="majorBidi"/>
        <w:noProof/>
      </w:rPr>
      <w:t>,Mysuru</w:t>
    </w:r>
  </w:p>
  <w:p w:rsidR="00F949DE" w:rsidRDefault="00F949DE" w:rsidP="00CE4E0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1C6" w:rsidRDefault="000341C6" w:rsidP="00F949DE">
      <w:r>
        <w:separator/>
      </w:r>
    </w:p>
  </w:footnote>
  <w:footnote w:type="continuationSeparator" w:id="1">
    <w:p w:rsidR="000341C6" w:rsidRDefault="000341C6" w:rsidP="00F949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placeholder>
        <w:docPart w:val="222FEABBAE7F43B98294B3EBB0A8C379"/>
      </w:placeholder>
      <w:dataBinding w:prefixMappings="xmlns:ns0='http://schemas.openxmlformats.org/package/2006/metadata/core-properties' xmlns:ns1='http://purl.org/dc/elements/1.1/'" w:xpath="/ns0:coreProperties[1]/ns1:title[1]" w:storeItemID="{6C3C8BC8-F283-45AE-878A-BAB7291924A1}"/>
      <w:text/>
    </w:sdtPr>
    <w:sdtContent>
      <w:p w:rsidR="001C1CD0" w:rsidRDefault="00A667F3" w:rsidP="001C1CD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Life Cycle of F</w:t>
        </w:r>
        <w:r w:rsidR="002740AF">
          <w:rPr>
            <w:rFonts w:eastAsiaTheme="majorEastAsia"/>
          </w:rPr>
          <w:t>rog</w:t>
        </w:r>
      </w:p>
    </w:sdtContent>
  </w:sdt>
  <w:p w:rsidR="00F949DE" w:rsidRDefault="00F94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Times New Roman" w:hint="default"/>
      </w:rPr>
    </w:lvl>
    <w:lvl w:ilvl="1">
      <w:start w:val="1"/>
      <w:numFmt w:val="none"/>
      <w:suff w:val="nothing"/>
      <w:lvlText w:val=""/>
      <w:lvlJc w:val="left"/>
      <w:pPr>
        <w:tabs>
          <w:tab w:val="num" w:pos="0"/>
        </w:tabs>
        <w:ind w:left="576" w:hanging="576"/>
      </w:pPr>
      <w:rPr>
        <w:rFonts w:ascii="Times New Roman" w:hint="default"/>
      </w:rPr>
    </w:lvl>
    <w:lvl w:ilvl="2">
      <w:start w:val="1"/>
      <w:numFmt w:val="none"/>
      <w:suff w:val="nothing"/>
      <w:lvlText w:val=""/>
      <w:lvlJc w:val="left"/>
      <w:pPr>
        <w:tabs>
          <w:tab w:val="num" w:pos="0"/>
        </w:tabs>
        <w:ind w:left="720" w:hanging="720"/>
      </w:pPr>
      <w:rPr>
        <w:rFonts w:ascii="Times New Roman" w:hint="default"/>
      </w:rPr>
    </w:lvl>
    <w:lvl w:ilvl="3">
      <w:start w:val="1"/>
      <w:numFmt w:val="none"/>
      <w:suff w:val="nothing"/>
      <w:lvlText w:val=""/>
      <w:lvlJc w:val="left"/>
      <w:pPr>
        <w:tabs>
          <w:tab w:val="num" w:pos="0"/>
        </w:tabs>
        <w:ind w:left="864" w:hanging="864"/>
      </w:pPr>
      <w:rPr>
        <w:rFonts w:ascii="Times New Roman" w:hint="default"/>
      </w:rPr>
    </w:lvl>
    <w:lvl w:ilvl="4">
      <w:start w:val="1"/>
      <w:numFmt w:val="none"/>
      <w:suff w:val="nothing"/>
      <w:lvlText w:val=""/>
      <w:lvlJc w:val="left"/>
      <w:pPr>
        <w:tabs>
          <w:tab w:val="num" w:pos="0"/>
        </w:tabs>
        <w:ind w:left="1008" w:hanging="1008"/>
      </w:pPr>
      <w:rPr>
        <w:rFonts w:ascii="Times New Roman" w:hint="default"/>
      </w:rPr>
    </w:lvl>
    <w:lvl w:ilvl="5">
      <w:start w:val="1"/>
      <w:numFmt w:val="none"/>
      <w:suff w:val="nothing"/>
      <w:lvlText w:val=""/>
      <w:lvlJc w:val="left"/>
      <w:pPr>
        <w:tabs>
          <w:tab w:val="num" w:pos="0"/>
        </w:tabs>
        <w:ind w:left="1152" w:hanging="1152"/>
      </w:pPr>
      <w:rPr>
        <w:rFonts w:ascii="Times New Roman" w:hint="default"/>
      </w:rPr>
    </w:lvl>
    <w:lvl w:ilvl="6">
      <w:start w:val="1"/>
      <w:numFmt w:val="none"/>
      <w:suff w:val="nothing"/>
      <w:lvlText w:val=""/>
      <w:lvlJc w:val="left"/>
      <w:pPr>
        <w:tabs>
          <w:tab w:val="num" w:pos="0"/>
        </w:tabs>
        <w:ind w:left="1296" w:hanging="1296"/>
      </w:pPr>
      <w:rPr>
        <w:rFonts w:ascii="Times New Roman" w:hint="default"/>
      </w:rPr>
    </w:lvl>
    <w:lvl w:ilvl="7">
      <w:start w:val="1"/>
      <w:numFmt w:val="none"/>
      <w:suff w:val="nothing"/>
      <w:lvlText w:val=""/>
      <w:lvlJc w:val="left"/>
      <w:pPr>
        <w:tabs>
          <w:tab w:val="num" w:pos="0"/>
        </w:tabs>
        <w:ind w:left="1440" w:hanging="1440"/>
      </w:pPr>
      <w:rPr>
        <w:rFonts w:ascii="Times New Roman" w:hint="default"/>
      </w:rPr>
    </w:lvl>
    <w:lvl w:ilvl="8">
      <w:start w:val="1"/>
      <w:numFmt w:val="none"/>
      <w:suff w:val="nothing"/>
      <w:lvlText w:val=""/>
      <w:lvlJc w:val="left"/>
      <w:pPr>
        <w:tabs>
          <w:tab w:val="num" w:pos="0"/>
        </w:tabs>
        <w:ind w:left="1584" w:hanging="1584"/>
      </w:pPr>
      <w:rPr>
        <w:rFonts w:ascii="Times New Roman" w:hint="default"/>
      </w:rPr>
    </w:lvl>
  </w:abstractNum>
  <w:abstractNum w:abstractNumId="1">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8"/>
    <w:multiLevelType w:val="multilevel"/>
    <w:tmpl w:val="00000008"/>
    <w:lvl w:ilvl="0">
      <w:start w:val="1"/>
      <w:numFmt w:val="bullet"/>
      <w:lvlText w:val=""/>
      <w:lvlJc w:val="left"/>
      <w:pPr>
        <w:ind w:left="759" w:hanging="360"/>
      </w:pPr>
      <w:rPr>
        <w:rFonts w:ascii="Symbol" w:hAnsi="Symbol" w:hint="default"/>
      </w:rPr>
    </w:lvl>
    <w:lvl w:ilvl="1">
      <w:start w:val="1"/>
      <w:numFmt w:val="bullet"/>
      <w:lvlText w:val="o"/>
      <w:lvlJc w:val="left"/>
      <w:pPr>
        <w:ind w:left="1479" w:hanging="360"/>
      </w:pPr>
      <w:rPr>
        <w:rFonts w:ascii="Courier New" w:hAnsi="Courier New" w:cs="Courier New" w:hint="default"/>
      </w:rPr>
    </w:lvl>
    <w:lvl w:ilvl="2">
      <w:start w:val="1"/>
      <w:numFmt w:val="bullet"/>
      <w:lvlText w:val=""/>
      <w:lvlJc w:val="left"/>
      <w:pPr>
        <w:ind w:left="2199" w:hanging="360"/>
      </w:pPr>
      <w:rPr>
        <w:rFonts w:ascii="Wingdings" w:hAnsi="Wingdings" w:hint="default"/>
      </w:rPr>
    </w:lvl>
    <w:lvl w:ilvl="3">
      <w:start w:val="1"/>
      <w:numFmt w:val="bullet"/>
      <w:lvlText w:val=""/>
      <w:lvlJc w:val="left"/>
      <w:pPr>
        <w:ind w:left="2919" w:hanging="360"/>
      </w:pPr>
      <w:rPr>
        <w:rFonts w:ascii="Symbol" w:hAnsi="Symbol" w:hint="default"/>
      </w:rPr>
    </w:lvl>
    <w:lvl w:ilvl="4">
      <w:start w:val="1"/>
      <w:numFmt w:val="bullet"/>
      <w:lvlText w:val="o"/>
      <w:lvlJc w:val="left"/>
      <w:pPr>
        <w:ind w:left="3639" w:hanging="360"/>
      </w:pPr>
      <w:rPr>
        <w:rFonts w:ascii="Courier New" w:hAnsi="Courier New" w:cs="Courier New" w:hint="default"/>
      </w:rPr>
    </w:lvl>
    <w:lvl w:ilvl="5">
      <w:start w:val="1"/>
      <w:numFmt w:val="bullet"/>
      <w:lvlText w:val=""/>
      <w:lvlJc w:val="left"/>
      <w:pPr>
        <w:ind w:left="4359" w:hanging="360"/>
      </w:pPr>
      <w:rPr>
        <w:rFonts w:ascii="Wingdings" w:hAnsi="Wingdings" w:hint="default"/>
      </w:rPr>
    </w:lvl>
    <w:lvl w:ilvl="6">
      <w:start w:val="1"/>
      <w:numFmt w:val="bullet"/>
      <w:lvlText w:val=""/>
      <w:lvlJc w:val="left"/>
      <w:pPr>
        <w:ind w:left="5079" w:hanging="360"/>
      </w:pPr>
      <w:rPr>
        <w:rFonts w:ascii="Symbol" w:hAnsi="Symbol" w:hint="default"/>
      </w:rPr>
    </w:lvl>
    <w:lvl w:ilvl="7">
      <w:start w:val="1"/>
      <w:numFmt w:val="bullet"/>
      <w:lvlText w:val="o"/>
      <w:lvlJc w:val="left"/>
      <w:pPr>
        <w:ind w:left="5799" w:hanging="360"/>
      </w:pPr>
      <w:rPr>
        <w:rFonts w:ascii="Courier New" w:hAnsi="Courier New" w:cs="Courier New" w:hint="default"/>
      </w:rPr>
    </w:lvl>
    <w:lvl w:ilvl="8">
      <w:start w:val="1"/>
      <w:numFmt w:val="bullet"/>
      <w:lvlText w:val=""/>
      <w:lvlJc w:val="left"/>
      <w:pPr>
        <w:ind w:left="6519" w:hanging="360"/>
      </w:pPr>
      <w:rPr>
        <w:rFonts w:ascii="Wingdings" w:hAnsi="Wingdings" w:hint="default"/>
      </w:rPr>
    </w:lvl>
  </w:abstractNum>
  <w:abstractNum w:abstractNumId="3">
    <w:nsid w:val="03921456"/>
    <w:multiLevelType w:val="hybridMultilevel"/>
    <w:tmpl w:val="D76E4D8A"/>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3E473D"/>
    <w:multiLevelType w:val="hybridMultilevel"/>
    <w:tmpl w:val="471C6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34159F"/>
    <w:multiLevelType w:val="hybridMultilevel"/>
    <w:tmpl w:val="579A3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3F1DD0"/>
    <w:multiLevelType w:val="hybridMultilevel"/>
    <w:tmpl w:val="6136D3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1057A10"/>
    <w:multiLevelType w:val="hybridMultilevel"/>
    <w:tmpl w:val="B3FC4FAA"/>
    <w:lvl w:ilvl="0" w:tplc="81CA8F4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E49DF"/>
    <w:multiLevelType w:val="hybridMultilevel"/>
    <w:tmpl w:val="71C287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F6C76E9"/>
    <w:multiLevelType w:val="hybridMultilevel"/>
    <w:tmpl w:val="30A6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42B19"/>
    <w:multiLevelType w:val="hybridMultilevel"/>
    <w:tmpl w:val="7D62AE2C"/>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370ADB"/>
    <w:multiLevelType w:val="hybridMultilevel"/>
    <w:tmpl w:val="056EB9B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5934A7"/>
    <w:multiLevelType w:val="hybridMultilevel"/>
    <w:tmpl w:val="2C2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738B5"/>
    <w:multiLevelType w:val="hybridMultilevel"/>
    <w:tmpl w:val="EAC2CFAE"/>
    <w:lvl w:ilvl="0" w:tplc="B03EE78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8DB2BC8"/>
    <w:multiLevelType w:val="hybridMultilevel"/>
    <w:tmpl w:val="A3D8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97038"/>
    <w:multiLevelType w:val="hybridMultilevel"/>
    <w:tmpl w:val="0E40F6BE"/>
    <w:lvl w:ilvl="0" w:tplc="57163C1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63AA0"/>
    <w:multiLevelType w:val="hybridMultilevel"/>
    <w:tmpl w:val="A044D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3316B"/>
    <w:multiLevelType w:val="hybridMultilevel"/>
    <w:tmpl w:val="069E4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BB3BC1"/>
    <w:multiLevelType w:val="hybridMultilevel"/>
    <w:tmpl w:val="FCDE91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5507A3D"/>
    <w:multiLevelType w:val="hybridMultilevel"/>
    <w:tmpl w:val="6D4681D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A9052CD"/>
    <w:multiLevelType w:val="hybridMultilevel"/>
    <w:tmpl w:val="74240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047A4D"/>
    <w:multiLevelType w:val="multilevel"/>
    <w:tmpl w:val="7CC622D6"/>
    <w:lvl w:ilvl="0">
      <w:start w:val="1"/>
      <w:numFmt w:val="bullet"/>
      <w:lvlText w:val=""/>
      <w:lvlJc w:val="left"/>
      <w:pPr>
        <w:ind w:left="720" w:hanging="360"/>
      </w:pPr>
      <w:rPr>
        <w:rFonts w:ascii="Symbol" w:hAnsi="Symbol"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upperLetter"/>
      <w:isLgl/>
      <w:lvlText w:val="%1.%2.%3.%4"/>
      <w:lvlJc w:val="left"/>
      <w:pPr>
        <w:ind w:left="2160" w:hanging="720"/>
      </w:pPr>
      <w:rPr>
        <w:rFonts w:hint="default"/>
      </w:rPr>
    </w:lvl>
    <w:lvl w:ilvl="4">
      <w:start w:val="1"/>
      <w:numFmt w:val="upperLetter"/>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C064784"/>
    <w:multiLevelType w:val="hybridMultilevel"/>
    <w:tmpl w:val="81503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842BC"/>
    <w:multiLevelType w:val="hybridMultilevel"/>
    <w:tmpl w:val="4D984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5"/>
  </w:num>
  <w:num w:numId="4">
    <w:abstractNumId w:val="16"/>
  </w:num>
  <w:num w:numId="5">
    <w:abstractNumId w:val="18"/>
  </w:num>
  <w:num w:numId="6">
    <w:abstractNumId w:val="5"/>
  </w:num>
  <w:num w:numId="7">
    <w:abstractNumId w:val="10"/>
  </w:num>
  <w:num w:numId="8">
    <w:abstractNumId w:val="3"/>
  </w:num>
  <w:num w:numId="9">
    <w:abstractNumId w:val="7"/>
  </w:num>
  <w:num w:numId="10">
    <w:abstractNumId w:val="6"/>
  </w:num>
  <w:num w:numId="11">
    <w:abstractNumId w:val="20"/>
  </w:num>
  <w:num w:numId="12">
    <w:abstractNumId w:val="22"/>
  </w:num>
  <w:num w:numId="13">
    <w:abstractNumId w:val="19"/>
  </w:num>
  <w:num w:numId="14">
    <w:abstractNumId w:val="8"/>
  </w:num>
  <w:num w:numId="15">
    <w:abstractNumId w:val="12"/>
  </w:num>
  <w:num w:numId="16">
    <w:abstractNumId w:val="11"/>
  </w:num>
  <w:num w:numId="17">
    <w:abstractNumId w:val="9"/>
  </w:num>
  <w:num w:numId="18">
    <w:abstractNumId w:val="2"/>
  </w:num>
  <w:num w:numId="19">
    <w:abstractNumId w:val="1"/>
  </w:num>
  <w:num w:numId="20">
    <w:abstractNumId w:val="23"/>
  </w:num>
  <w:num w:numId="21">
    <w:abstractNumId w:val="13"/>
  </w:num>
  <w:num w:numId="22">
    <w:abstractNumId w:val="4"/>
  </w:num>
  <w:num w:numId="23">
    <w:abstractNumId w:val="14"/>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62465" style="mso-width-relative:margin;mso-height-relative:margin" fillcolor="white">
      <v:fill color="white" opacity="0"/>
      <o:colormenu v:ext="edit" strokecolor="none"/>
    </o:shapedefaults>
  </w:hdrShapeDefaults>
  <w:footnotePr>
    <w:footnote w:id="0"/>
    <w:footnote w:id="1"/>
  </w:footnotePr>
  <w:endnotePr>
    <w:endnote w:id="0"/>
    <w:endnote w:id="1"/>
  </w:endnotePr>
  <w:compat/>
  <w:rsids>
    <w:rsidRoot w:val="00F949DE"/>
    <w:rsid w:val="00003B1D"/>
    <w:rsid w:val="000159F9"/>
    <w:rsid w:val="00030B6F"/>
    <w:rsid w:val="000341C6"/>
    <w:rsid w:val="00035772"/>
    <w:rsid w:val="000507B3"/>
    <w:rsid w:val="000613D5"/>
    <w:rsid w:val="000843C1"/>
    <w:rsid w:val="00085CA4"/>
    <w:rsid w:val="000945F5"/>
    <w:rsid w:val="000C1AA5"/>
    <w:rsid w:val="000C6C08"/>
    <w:rsid w:val="000E24C7"/>
    <w:rsid w:val="000E672F"/>
    <w:rsid w:val="000E7880"/>
    <w:rsid w:val="000F4283"/>
    <w:rsid w:val="00112172"/>
    <w:rsid w:val="00154AC8"/>
    <w:rsid w:val="00157009"/>
    <w:rsid w:val="00162918"/>
    <w:rsid w:val="00166AA7"/>
    <w:rsid w:val="00167B37"/>
    <w:rsid w:val="00176F00"/>
    <w:rsid w:val="001815A1"/>
    <w:rsid w:val="00183AA0"/>
    <w:rsid w:val="00190B74"/>
    <w:rsid w:val="00192048"/>
    <w:rsid w:val="00192621"/>
    <w:rsid w:val="00197DE3"/>
    <w:rsid w:val="001A0071"/>
    <w:rsid w:val="001A5863"/>
    <w:rsid w:val="001B4130"/>
    <w:rsid w:val="001C1CD0"/>
    <w:rsid w:val="001C27F4"/>
    <w:rsid w:val="001D13CB"/>
    <w:rsid w:val="001D61A2"/>
    <w:rsid w:val="00202F63"/>
    <w:rsid w:val="0020462B"/>
    <w:rsid w:val="00213C38"/>
    <w:rsid w:val="002178EB"/>
    <w:rsid w:val="002268DB"/>
    <w:rsid w:val="00234334"/>
    <w:rsid w:val="00234B98"/>
    <w:rsid w:val="00247863"/>
    <w:rsid w:val="002603A3"/>
    <w:rsid w:val="00273F17"/>
    <w:rsid w:val="002740AF"/>
    <w:rsid w:val="002760E2"/>
    <w:rsid w:val="00280694"/>
    <w:rsid w:val="00282C3E"/>
    <w:rsid w:val="00287BC7"/>
    <w:rsid w:val="002A3234"/>
    <w:rsid w:val="002A6243"/>
    <w:rsid w:val="002C251C"/>
    <w:rsid w:val="002C474F"/>
    <w:rsid w:val="002D60DF"/>
    <w:rsid w:val="002E4FA8"/>
    <w:rsid w:val="00305A33"/>
    <w:rsid w:val="0032025B"/>
    <w:rsid w:val="00320F44"/>
    <w:rsid w:val="0033590D"/>
    <w:rsid w:val="0033635F"/>
    <w:rsid w:val="00351E6D"/>
    <w:rsid w:val="00354C12"/>
    <w:rsid w:val="00355E49"/>
    <w:rsid w:val="00355F2A"/>
    <w:rsid w:val="00357945"/>
    <w:rsid w:val="0036104A"/>
    <w:rsid w:val="00365417"/>
    <w:rsid w:val="003744EC"/>
    <w:rsid w:val="00377B7B"/>
    <w:rsid w:val="00380B27"/>
    <w:rsid w:val="003844DD"/>
    <w:rsid w:val="00384D9D"/>
    <w:rsid w:val="00393BE8"/>
    <w:rsid w:val="00395613"/>
    <w:rsid w:val="003A62B6"/>
    <w:rsid w:val="003A6FC1"/>
    <w:rsid w:val="003B7B3B"/>
    <w:rsid w:val="003C3E16"/>
    <w:rsid w:val="003C5759"/>
    <w:rsid w:val="003E294A"/>
    <w:rsid w:val="003F1456"/>
    <w:rsid w:val="003F243C"/>
    <w:rsid w:val="00401879"/>
    <w:rsid w:val="00403339"/>
    <w:rsid w:val="00411B3A"/>
    <w:rsid w:val="00427380"/>
    <w:rsid w:val="00450588"/>
    <w:rsid w:val="0045748C"/>
    <w:rsid w:val="00465DAF"/>
    <w:rsid w:val="004810E8"/>
    <w:rsid w:val="00482B20"/>
    <w:rsid w:val="004B0CA6"/>
    <w:rsid w:val="004B6833"/>
    <w:rsid w:val="004C208C"/>
    <w:rsid w:val="004F1715"/>
    <w:rsid w:val="004F1DCB"/>
    <w:rsid w:val="004F38E8"/>
    <w:rsid w:val="00503098"/>
    <w:rsid w:val="00505946"/>
    <w:rsid w:val="00506F57"/>
    <w:rsid w:val="00530645"/>
    <w:rsid w:val="005355BD"/>
    <w:rsid w:val="00535F04"/>
    <w:rsid w:val="0055235B"/>
    <w:rsid w:val="005530D1"/>
    <w:rsid w:val="005573D5"/>
    <w:rsid w:val="00561B6D"/>
    <w:rsid w:val="005654E9"/>
    <w:rsid w:val="0057157C"/>
    <w:rsid w:val="005759A8"/>
    <w:rsid w:val="00594946"/>
    <w:rsid w:val="005B105C"/>
    <w:rsid w:val="005B1D28"/>
    <w:rsid w:val="005D0620"/>
    <w:rsid w:val="005D0FCA"/>
    <w:rsid w:val="005D30E6"/>
    <w:rsid w:val="005D74A8"/>
    <w:rsid w:val="005E5AA5"/>
    <w:rsid w:val="005E5E68"/>
    <w:rsid w:val="005F0B88"/>
    <w:rsid w:val="005F74DE"/>
    <w:rsid w:val="0060339B"/>
    <w:rsid w:val="00616AB3"/>
    <w:rsid w:val="00620854"/>
    <w:rsid w:val="00621A8C"/>
    <w:rsid w:val="00630321"/>
    <w:rsid w:val="00631086"/>
    <w:rsid w:val="0064388C"/>
    <w:rsid w:val="00643D60"/>
    <w:rsid w:val="0064671E"/>
    <w:rsid w:val="00651D76"/>
    <w:rsid w:val="00653296"/>
    <w:rsid w:val="00655D22"/>
    <w:rsid w:val="006669E0"/>
    <w:rsid w:val="0067425E"/>
    <w:rsid w:val="00684B0C"/>
    <w:rsid w:val="006930AB"/>
    <w:rsid w:val="0069375D"/>
    <w:rsid w:val="006A5494"/>
    <w:rsid w:val="006C099C"/>
    <w:rsid w:val="006D5D38"/>
    <w:rsid w:val="006D79F2"/>
    <w:rsid w:val="006F1DA0"/>
    <w:rsid w:val="006F784D"/>
    <w:rsid w:val="0071153E"/>
    <w:rsid w:val="007122FB"/>
    <w:rsid w:val="00713AC2"/>
    <w:rsid w:val="007142A0"/>
    <w:rsid w:val="0073149B"/>
    <w:rsid w:val="00732735"/>
    <w:rsid w:val="00743BAF"/>
    <w:rsid w:val="00750462"/>
    <w:rsid w:val="00767825"/>
    <w:rsid w:val="00781289"/>
    <w:rsid w:val="00787C5D"/>
    <w:rsid w:val="00794C45"/>
    <w:rsid w:val="007B0C8B"/>
    <w:rsid w:val="007B1304"/>
    <w:rsid w:val="007B28D8"/>
    <w:rsid w:val="007C3B4B"/>
    <w:rsid w:val="007D3F10"/>
    <w:rsid w:val="007E1793"/>
    <w:rsid w:val="007E46F7"/>
    <w:rsid w:val="007F6BAC"/>
    <w:rsid w:val="00800EF6"/>
    <w:rsid w:val="00804D3D"/>
    <w:rsid w:val="00805968"/>
    <w:rsid w:val="00811A01"/>
    <w:rsid w:val="00815013"/>
    <w:rsid w:val="008150BF"/>
    <w:rsid w:val="008232EC"/>
    <w:rsid w:val="00842081"/>
    <w:rsid w:val="00842649"/>
    <w:rsid w:val="00860517"/>
    <w:rsid w:val="00887BD6"/>
    <w:rsid w:val="00890B25"/>
    <w:rsid w:val="00892272"/>
    <w:rsid w:val="008A1806"/>
    <w:rsid w:val="008A657A"/>
    <w:rsid w:val="008C13F5"/>
    <w:rsid w:val="008D57EB"/>
    <w:rsid w:val="008E5F98"/>
    <w:rsid w:val="008F0910"/>
    <w:rsid w:val="008F1824"/>
    <w:rsid w:val="00901F45"/>
    <w:rsid w:val="009111D3"/>
    <w:rsid w:val="0092503C"/>
    <w:rsid w:val="00936A3F"/>
    <w:rsid w:val="009407D2"/>
    <w:rsid w:val="009413FB"/>
    <w:rsid w:val="009510B6"/>
    <w:rsid w:val="009554B5"/>
    <w:rsid w:val="00966242"/>
    <w:rsid w:val="009715A9"/>
    <w:rsid w:val="00980F92"/>
    <w:rsid w:val="009813A0"/>
    <w:rsid w:val="00995CCC"/>
    <w:rsid w:val="009A3220"/>
    <w:rsid w:val="009B0083"/>
    <w:rsid w:val="009E19F3"/>
    <w:rsid w:val="009E46A8"/>
    <w:rsid w:val="009E74E5"/>
    <w:rsid w:val="009F22E6"/>
    <w:rsid w:val="009F70A0"/>
    <w:rsid w:val="00A251FF"/>
    <w:rsid w:val="00A25EF4"/>
    <w:rsid w:val="00A325BA"/>
    <w:rsid w:val="00A4153A"/>
    <w:rsid w:val="00A41A75"/>
    <w:rsid w:val="00A45450"/>
    <w:rsid w:val="00A667F3"/>
    <w:rsid w:val="00A668D2"/>
    <w:rsid w:val="00A743AF"/>
    <w:rsid w:val="00A80549"/>
    <w:rsid w:val="00A81046"/>
    <w:rsid w:val="00A85B19"/>
    <w:rsid w:val="00AA591E"/>
    <w:rsid w:val="00AA6E22"/>
    <w:rsid w:val="00AB3569"/>
    <w:rsid w:val="00AB5240"/>
    <w:rsid w:val="00AC6E00"/>
    <w:rsid w:val="00AD7B25"/>
    <w:rsid w:val="00AE2C42"/>
    <w:rsid w:val="00AE334F"/>
    <w:rsid w:val="00AE3F6A"/>
    <w:rsid w:val="00AE5AFA"/>
    <w:rsid w:val="00AE6072"/>
    <w:rsid w:val="00AF329F"/>
    <w:rsid w:val="00AF4466"/>
    <w:rsid w:val="00B14980"/>
    <w:rsid w:val="00B14AA3"/>
    <w:rsid w:val="00B44527"/>
    <w:rsid w:val="00B52B9B"/>
    <w:rsid w:val="00B63F6F"/>
    <w:rsid w:val="00B75D41"/>
    <w:rsid w:val="00B83BF8"/>
    <w:rsid w:val="00B927D9"/>
    <w:rsid w:val="00B94631"/>
    <w:rsid w:val="00BB28D4"/>
    <w:rsid w:val="00BB6059"/>
    <w:rsid w:val="00BB6952"/>
    <w:rsid w:val="00BC19BC"/>
    <w:rsid w:val="00BC217F"/>
    <w:rsid w:val="00BC42CC"/>
    <w:rsid w:val="00BC4F78"/>
    <w:rsid w:val="00BD55C7"/>
    <w:rsid w:val="00BD73E6"/>
    <w:rsid w:val="00BE2EC5"/>
    <w:rsid w:val="00BE738C"/>
    <w:rsid w:val="00C218E6"/>
    <w:rsid w:val="00C35EC4"/>
    <w:rsid w:val="00C361D2"/>
    <w:rsid w:val="00C60923"/>
    <w:rsid w:val="00C616B0"/>
    <w:rsid w:val="00C62FC8"/>
    <w:rsid w:val="00C654D9"/>
    <w:rsid w:val="00C7146B"/>
    <w:rsid w:val="00C76131"/>
    <w:rsid w:val="00C82435"/>
    <w:rsid w:val="00C8313D"/>
    <w:rsid w:val="00C956F2"/>
    <w:rsid w:val="00CB1E0B"/>
    <w:rsid w:val="00CB4354"/>
    <w:rsid w:val="00CC5FBA"/>
    <w:rsid w:val="00CD45C4"/>
    <w:rsid w:val="00CE4E0D"/>
    <w:rsid w:val="00CF6D6E"/>
    <w:rsid w:val="00D31FEF"/>
    <w:rsid w:val="00D342A2"/>
    <w:rsid w:val="00D45BCA"/>
    <w:rsid w:val="00D532F4"/>
    <w:rsid w:val="00D642AB"/>
    <w:rsid w:val="00D6438A"/>
    <w:rsid w:val="00D9693E"/>
    <w:rsid w:val="00DA1638"/>
    <w:rsid w:val="00DB03E7"/>
    <w:rsid w:val="00DB4B06"/>
    <w:rsid w:val="00DB50D4"/>
    <w:rsid w:val="00DC173E"/>
    <w:rsid w:val="00DD04BC"/>
    <w:rsid w:val="00DD20EC"/>
    <w:rsid w:val="00DD73E8"/>
    <w:rsid w:val="00DE2A40"/>
    <w:rsid w:val="00DE2E14"/>
    <w:rsid w:val="00E15D5C"/>
    <w:rsid w:val="00E15F91"/>
    <w:rsid w:val="00E26215"/>
    <w:rsid w:val="00E271D4"/>
    <w:rsid w:val="00E31F40"/>
    <w:rsid w:val="00E33BBB"/>
    <w:rsid w:val="00E347A7"/>
    <w:rsid w:val="00E3579C"/>
    <w:rsid w:val="00E40EDB"/>
    <w:rsid w:val="00E536A2"/>
    <w:rsid w:val="00E57E0C"/>
    <w:rsid w:val="00E607E3"/>
    <w:rsid w:val="00E62314"/>
    <w:rsid w:val="00E64EEB"/>
    <w:rsid w:val="00E67232"/>
    <w:rsid w:val="00E71B99"/>
    <w:rsid w:val="00EA0656"/>
    <w:rsid w:val="00EA1631"/>
    <w:rsid w:val="00EC5168"/>
    <w:rsid w:val="00EE52A1"/>
    <w:rsid w:val="00EE59A7"/>
    <w:rsid w:val="00F048C6"/>
    <w:rsid w:val="00F06AD0"/>
    <w:rsid w:val="00F12E23"/>
    <w:rsid w:val="00F47817"/>
    <w:rsid w:val="00F53C14"/>
    <w:rsid w:val="00F62D10"/>
    <w:rsid w:val="00F654A8"/>
    <w:rsid w:val="00F715CC"/>
    <w:rsid w:val="00F71EB0"/>
    <w:rsid w:val="00F75C2A"/>
    <w:rsid w:val="00F833C0"/>
    <w:rsid w:val="00F848DE"/>
    <w:rsid w:val="00F85D0B"/>
    <w:rsid w:val="00F949DE"/>
    <w:rsid w:val="00F9669B"/>
    <w:rsid w:val="00FA1B60"/>
    <w:rsid w:val="00FA263D"/>
    <w:rsid w:val="00FC3EB8"/>
    <w:rsid w:val="00FD09C0"/>
    <w:rsid w:val="00FD5112"/>
    <w:rsid w:val="00FE549A"/>
    <w:rsid w:val="00FE5714"/>
    <w:rsid w:val="00FF3D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2465" style="mso-width-relative:margin;mso-height-relative:margin" fillcolor="white">
      <v:fill color="white" opacity="0"/>
      <o:colormenu v:ext="edit" strokecolor="none"/>
    </o:shapedefaults>
    <o:shapelayout v:ext="edit">
      <o:idmap v:ext="edit" data="1"/>
      <o:rules v:ext="edit">
        <o:r id="V:Rule23" type="connector" idref="#_x0000_s1141"/>
        <o:r id="V:Rule24" type="connector" idref="#_x0000_s1131"/>
        <o:r id="V:Rule25" type="connector" idref="#_x0000_s1144"/>
        <o:r id="V:Rule26" type="connector" idref="#_x0000_s1116"/>
        <o:r id="V:Rule27" type="connector" idref="#_x0000_s1153"/>
        <o:r id="V:Rule28" type="connector" idref="#_x0000_s1149"/>
        <o:r id="V:Rule29" type="connector" idref="#_x0000_s1163"/>
        <o:r id="V:Rule30" type="connector" idref="#_x0000_s1119"/>
        <o:r id="V:Rule31" type="connector" idref="#_x0000_s1139"/>
        <o:r id="V:Rule32" type="connector" idref="#_x0000_s1134"/>
        <o:r id="V:Rule33" type="connector" idref="#_x0000_s1125"/>
        <o:r id="V:Rule34" type="connector" idref="#_x0000_s1137"/>
        <o:r id="V:Rule35" type="connector" idref="#_x0000_s1128"/>
        <o:r id="V:Rule36" type="connector" idref="#_x0000_s1150"/>
        <o:r id="V:Rule37" type="connector" idref="#_x0000_s1109"/>
        <o:r id="V:Rule38" type="connector" idref="#_x0000_s1136"/>
        <o:r id="V:Rule39" type="connector" idref="#_x0000_s1154"/>
        <o:r id="V:Rule40" type="connector" idref="#_x0000_s1123"/>
        <o:r id="V:Rule41" type="connector" idref="#_x0000_s1118"/>
        <o:r id="V:Rule42" type="connector" idref="#_x0000_s1113"/>
        <o:r id="V:Rule43" type="connector" idref="#_x0000_s1111"/>
        <o:r id="V:Rule44" type="connector" idref="#_x0000_s1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7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5F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5F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DE"/>
    <w:pPr>
      <w:tabs>
        <w:tab w:val="center" w:pos="4680"/>
        <w:tab w:val="right" w:pos="9360"/>
      </w:tabs>
    </w:pPr>
  </w:style>
  <w:style w:type="character" w:customStyle="1" w:styleId="HeaderChar">
    <w:name w:val="Header Char"/>
    <w:basedOn w:val="DefaultParagraphFont"/>
    <w:link w:val="Header"/>
    <w:uiPriority w:val="99"/>
    <w:rsid w:val="00F949DE"/>
  </w:style>
  <w:style w:type="paragraph" w:styleId="Footer">
    <w:name w:val="footer"/>
    <w:basedOn w:val="Normal"/>
    <w:link w:val="FooterChar"/>
    <w:uiPriority w:val="99"/>
    <w:unhideWhenUsed/>
    <w:rsid w:val="00F949DE"/>
    <w:pPr>
      <w:tabs>
        <w:tab w:val="center" w:pos="4680"/>
        <w:tab w:val="right" w:pos="9360"/>
      </w:tabs>
    </w:pPr>
  </w:style>
  <w:style w:type="character" w:customStyle="1" w:styleId="FooterChar">
    <w:name w:val="Footer Char"/>
    <w:basedOn w:val="DefaultParagraphFont"/>
    <w:link w:val="Footer"/>
    <w:uiPriority w:val="99"/>
    <w:rsid w:val="00F949DE"/>
  </w:style>
  <w:style w:type="paragraph" w:styleId="BalloonText">
    <w:name w:val="Balloon Text"/>
    <w:basedOn w:val="Normal"/>
    <w:link w:val="BalloonTextChar"/>
    <w:uiPriority w:val="99"/>
    <w:semiHidden/>
    <w:unhideWhenUsed/>
    <w:rsid w:val="00F949DE"/>
    <w:rPr>
      <w:rFonts w:ascii="Tahoma" w:hAnsi="Tahoma" w:cs="Tahoma"/>
      <w:sz w:val="16"/>
      <w:szCs w:val="16"/>
    </w:rPr>
  </w:style>
  <w:style w:type="character" w:customStyle="1" w:styleId="BalloonTextChar">
    <w:name w:val="Balloon Text Char"/>
    <w:basedOn w:val="DefaultParagraphFont"/>
    <w:link w:val="BalloonText"/>
    <w:uiPriority w:val="99"/>
    <w:semiHidden/>
    <w:rsid w:val="00F949DE"/>
    <w:rPr>
      <w:rFonts w:ascii="Tahoma" w:hAnsi="Tahoma" w:cs="Tahoma"/>
      <w:sz w:val="16"/>
      <w:szCs w:val="16"/>
    </w:rPr>
  </w:style>
  <w:style w:type="character" w:customStyle="1" w:styleId="Heading1Char">
    <w:name w:val="Heading 1 Char"/>
    <w:basedOn w:val="DefaultParagraphFont"/>
    <w:link w:val="Heading1"/>
    <w:uiPriority w:val="9"/>
    <w:rsid w:val="00355F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5F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55F2A"/>
    <w:pPr>
      <w:spacing w:after="0" w:line="240" w:lineRule="auto"/>
    </w:pPr>
  </w:style>
  <w:style w:type="paragraph" w:styleId="ListParagraph">
    <w:name w:val="List Paragraph"/>
    <w:basedOn w:val="Normal"/>
    <w:uiPriority w:val="34"/>
    <w:qFormat/>
    <w:rsid w:val="00B75D41"/>
    <w:pPr>
      <w:ind w:left="720"/>
      <w:contextualSpacing/>
    </w:pPr>
  </w:style>
  <w:style w:type="paragraph" w:styleId="NormalWeb">
    <w:name w:val="Normal (Web)"/>
    <w:basedOn w:val="Normal"/>
    <w:rsid w:val="00B75D41"/>
    <w:pPr>
      <w:spacing w:before="100" w:beforeAutospacing="1" w:after="100" w:afterAutospacing="1"/>
    </w:pPr>
  </w:style>
  <w:style w:type="character" w:styleId="Hyperlink">
    <w:name w:val="Hyperlink"/>
    <w:rsid w:val="003C5759"/>
    <w:rPr>
      <w:color w:val="0000FF"/>
      <w:u w:val="single"/>
    </w:rPr>
  </w:style>
  <w:style w:type="table" w:styleId="TableGrid">
    <w:name w:val="Table Grid"/>
    <w:basedOn w:val="TableNormal"/>
    <w:uiPriority w:val="59"/>
    <w:rsid w:val="00A454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2FEABBAE7F43B98294B3EBB0A8C379"/>
        <w:category>
          <w:name w:val="General"/>
          <w:gallery w:val="placeholder"/>
        </w:category>
        <w:types>
          <w:type w:val="bbPlcHdr"/>
        </w:types>
        <w:behaviors>
          <w:behavior w:val="content"/>
        </w:behaviors>
        <w:guid w:val="{D8669B2F-96F4-4F1A-8059-3A258236BE00}"/>
      </w:docPartPr>
      <w:docPartBody>
        <w:p w:rsidR="00842B1A" w:rsidRDefault="00D811C9" w:rsidP="00D811C9">
          <w:pPr>
            <w:pStyle w:val="222FEABBAE7F43B98294B3EBB0A8C3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811C9"/>
    <w:rsid w:val="000C182A"/>
    <w:rsid w:val="000F4532"/>
    <w:rsid w:val="001650F3"/>
    <w:rsid w:val="001D36E3"/>
    <w:rsid w:val="00323C16"/>
    <w:rsid w:val="00392BCB"/>
    <w:rsid w:val="00460A60"/>
    <w:rsid w:val="0051249E"/>
    <w:rsid w:val="00563E01"/>
    <w:rsid w:val="0059229E"/>
    <w:rsid w:val="00593D8D"/>
    <w:rsid w:val="00593EC8"/>
    <w:rsid w:val="005E7739"/>
    <w:rsid w:val="006164D3"/>
    <w:rsid w:val="00764E52"/>
    <w:rsid w:val="007F5883"/>
    <w:rsid w:val="00842B1A"/>
    <w:rsid w:val="00887E75"/>
    <w:rsid w:val="008D20BC"/>
    <w:rsid w:val="009542DD"/>
    <w:rsid w:val="00A00088"/>
    <w:rsid w:val="00A63E68"/>
    <w:rsid w:val="00AC12C6"/>
    <w:rsid w:val="00AF4F62"/>
    <w:rsid w:val="00B56FDE"/>
    <w:rsid w:val="00B66965"/>
    <w:rsid w:val="00CA14EB"/>
    <w:rsid w:val="00CA5F22"/>
    <w:rsid w:val="00CF3667"/>
    <w:rsid w:val="00D74B40"/>
    <w:rsid w:val="00D811C9"/>
    <w:rsid w:val="00D91C63"/>
    <w:rsid w:val="00EC1EC0"/>
    <w:rsid w:val="00ED27AF"/>
    <w:rsid w:val="00ED5533"/>
    <w:rsid w:val="00F02423"/>
    <w:rsid w:val="00F90A50"/>
    <w:rsid w:val="00FB6289"/>
    <w:rsid w:val="00FD11D0"/>
    <w:rsid w:val="00FF1A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0FB50FDF2C46C2A1752E4C2C2EB4AE">
    <w:name w:val="940FB50FDF2C46C2A1752E4C2C2EB4AE"/>
    <w:rsid w:val="00D811C9"/>
  </w:style>
  <w:style w:type="paragraph" w:customStyle="1" w:styleId="08A58A4A1AA94D528E260B52E49BDC28">
    <w:name w:val="08A58A4A1AA94D528E260B52E49BDC28"/>
    <w:rsid w:val="00D811C9"/>
  </w:style>
  <w:style w:type="paragraph" w:customStyle="1" w:styleId="9D6C3D1077DD42298908D2164365664C">
    <w:name w:val="9D6C3D1077DD42298908D2164365664C"/>
    <w:rsid w:val="00D811C9"/>
  </w:style>
  <w:style w:type="paragraph" w:customStyle="1" w:styleId="68B517E906CA436AA1CA941CDD4F52F5">
    <w:name w:val="68B517E906CA436AA1CA941CDD4F52F5"/>
    <w:rsid w:val="00D811C9"/>
  </w:style>
  <w:style w:type="paragraph" w:customStyle="1" w:styleId="184AA1001A8147CE9A2BAB682E39B481">
    <w:name w:val="184AA1001A8147CE9A2BAB682E39B481"/>
    <w:rsid w:val="00D811C9"/>
  </w:style>
  <w:style w:type="paragraph" w:customStyle="1" w:styleId="51EF73664EDE4D52992151A0AFC4AA98">
    <w:name w:val="51EF73664EDE4D52992151A0AFC4AA98"/>
    <w:rsid w:val="00D811C9"/>
  </w:style>
  <w:style w:type="paragraph" w:customStyle="1" w:styleId="B5485DBC45EC40EC815756FDD8662608">
    <w:name w:val="B5485DBC45EC40EC815756FDD8662608"/>
    <w:rsid w:val="00D811C9"/>
  </w:style>
  <w:style w:type="paragraph" w:customStyle="1" w:styleId="222FEABBAE7F43B98294B3EBB0A8C379">
    <w:name w:val="222FEABBAE7F43B98294B3EBB0A8C379"/>
    <w:rsid w:val="00D811C9"/>
  </w:style>
  <w:style w:type="paragraph" w:customStyle="1" w:styleId="B9DB660144B14110B5371057C4F4A566">
    <w:name w:val="B9DB660144B14110B5371057C4F4A566"/>
    <w:rsid w:val="00D811C9"/>
  </w:style>
  <w:style w:type="paragraph" w:customStyle="1" w:styleId="C14103CB20C14BDC95A380A698F8D694">
    <w:name w:val="C14103CB20C14BDC95A380A698F8D694"/>
    <w:rsid w:val="00D811C9"/>
  </w:style>
  <w:style w:type="paragraph" w:customStyle="1" w:styleId="873605B6C1194A3AB437F3787E3295D5">
    <w:name w:val="873605B6C1194A3AB437F3787E3295D5"/>
    <w:rsid w:val="00D811C9"/>
  </w:style>
  <w:style w:type="paragraph" w:customStyle="1" w:styleId="44B9F6234C344CBDA9AD672BAD11DD84">
    <w:name w:val="44B9F6234C344CBDA9AD672BAD11DD84"/>
    <w:rsid w:val="00842B1A"/>
  </w:style>
  <w:style w:type="paragraph" w:customStyle="1" w:styleId="F45EA6797F3C4B7CB84119330BB8CFAB">
    <w:name w:val="F45EA6797F3C4B7CB84119330BB8CFAB"/>
    <w:rsid w:val="00F02423"/>
  </w:style>
  <w:style w:type="paragraph" w:customStyle="1" w:styleId="B718A7A16E9E41858BABD41D4A92BF6A">
    <w:name w:val="B718A7A16E9E41858BABD41D4A92BF6A"/>
    <w:rsid w:val="001650F3"/>
    <w:pPr>
      <w:spacing w:after="160" w:line="259" w:lineRule="auto"/>
    </w:pPr>
  </w:style>
  <w:style w:type="paragraph" w:customStyle="1" w:styleId="647A633BD0C54F32915AFE55DFA71107">
    <w:name w:val="647A633BD0C54F32915AFE55DFA71107"/>
    <w:rsid w:val="001650F3"/>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8F628-2C80-4074-BCC4-791CB2B1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23</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Life Cycle of Frog</vt:lpstr>
    </vt:vector>
  </TitlesOfParts>
  <Company/>
  <LinksUpToDate>false</LinksUpToDate>
  <CharactersWithSpaces>14775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of Frog</dc:title>
  <dc:creator>Dell</dc:creator>
  <cp:lastModifiedBy>INTEL</cp:lastModifiedBy>
  <cp:revision>176</cp:revision>
  <cp:lastPrinted>2016-04-29T14:20:00Z</cp:lastPrinted>
  <dcterms:created xsi:type="dcterms:W3CDTF">2016-04-28T15:38:00Z</dcterms:created>
  <dcterms:modified xsi:type="dcterms:W3CDTF">2016-05-12T08:40:00Z</dcterms:modified>
</cp:coreProperties>
</file>